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43AF" w14:textId="38ABA130" w:rsidR="003E284A" w:rsidRDefault="002328C7" w:rsidP="003E284A">
      <w:pPr>
        <w:pStyle w:val="Ttulo1"/>
      </w:pPr>
      <w:r>
        <w:t xml:space="preserve">SEQUITO - </w:t>
      </w:r>
      <w:r w:rsidR="003E284A">
        <w:t>DESHIDRATADOR DE FILAMENTO AVANZADO</w:t>
      </w:r>
    </w:p>
    <w:p w14:paraId="60329B03" w14:textId="487D988C" w:rsidR="00B1088E" w:rsidRDefault="00B1088E" w:rsidP="00B1088E">
      <w:pPr>
        <w:pStyle w:val="Ttulo4"/>
      </w:pPr>
      <w:r>
        <w:t>PINES ARDUINO MINI</w:t>
      </w:r>
    </w:p>
    <w:p w14:paraId="7E0A9C96" w14:textId="77777777" w:rsidR="00B1088E" w:rsidRDefault="00B1088E" w:rsidP="00B1088E">
      <w:pPr>
        <w:pStyle w:val="Sinespaciado"/>
      </w:pPr>
    </w:p>
    <w:p w14:paraId="6F0CE65F" w14:textId="14F3AF6F" w:rsidR="00B1088E" w:rsidRPr="00B1088E" w:rsidRDefault="00B1088E" w:rsidP="00B1088E">
      <w:pPr>
        <w:pStyle w:val="Sinespaciado"/>
      </w:pPr>
      <w:r w:rsidRPr="00B1088E">
        <w:t xml:space="preserve">#define NEOPIXEL_PIN      </w:t>
      </w:r>
      <w:r w:rsidRPr="00B1088E">
        <w:tab/>
      </w:r>
      <w:r w:rsidRPr="00B1088E">
        <w:tab/>
        <w:t xml:space="preserve">3   </w:t>
      </w:r>
    </w:p>
    <w:p w14:paraId="5CEEBACA" w14:textId="1CE1FCDA" w:rsidR="00B1088E" w:rsidRPr="00B1088E" w:rsidRDefault="00B1088E" w:rsidP="00B1088E">
      <w:pPr>
        <w:pStyle w:val="Sinespaciado"/>
      </w:pPr>
      <w:r w:rsidRPr="00B1088E">
        <w:t xml:space="preserve">#define ALARMA      </w:t>
      </w:r>
      <w:r w:rsidRPr="00B1088E">
        <w:tab/>
      </w:r>
      <w:r w:rsidRPr="00B1088E">
        <w:tab/>
      </w:r>
      <w:r w:rsidRPr="00B1088E">
        <w:tab/>
        <w:t>4</w:t>
      </w:r>
    </w:p>
    <w:p w14:paraId="4D80CBBF" w14:textId="28A346A2" w:rsidR="00B1088E" w:rsidRPr="00B1088E" w:rsidRDefault="00103DA6" w:rsidP="00B1088E">
      <w:pPr>
        <w:pStyle w:val="Sinespaciado"/>
      </w:pPr>
      <w:r>
        <w:t>#define RELE_RESISTENCIA</w:t>
      </w:r>
      <w:r>
        <w:tab/>
      </w:r>
      <w:r w:rsidR="00B1088E" w:rsidRPr="00B1088E">
        <w:tab/>
        <w:t xml:space="preserve">5   </w:t>
      </w:r>
    </w:p>
    <w:p w14:paraId="61153B99" w14:textId="137D79B6" w:rsidR="00B1088E" w:rsidRPr="00B1088E" w:rsidRDefault="00B1088E" w:rsidP="00B1088E">
      <w:pPr>
        <w:pStyle w:val="Sinespaciado"/>
      </w:pPr>
      <w:r w:rsidRPr="00B1088E">
        <w:t xml:space="preserve">#define RELE_VENTILADOR    </w:t>
      </w:r>
      <w:r w:rsidRPr="00B1088E">
        <w:tab/>
      </w:r>
      <w:r w:rsidRPr="00B1088E">
        <w:tab/>
        <w:t xml:space="preserve">6  </w:t>
      </w:r>
    </w:p>
    <w:p w14:paraId="069C34ED" w14:textId="1060D41D" w:rsidR="00B1088E" w:rsidRPr="00B1088E" w:rsidRDefault="00103DA6" w:rsidP="00B1088E">
      <w:pPr>
        <w:pStyle w:val="Sinespaciado"/>
      </w:pPr>
      <w:r>
        <w:t>#define PESO_DATA2</w:t>
      </w:r>
      <w:r>
        <w:tab/>
      </w:r>
      <w:r w:rsidR="00B1088E" w:rsidRPr="00B1088E">
        <w:tab/>
      </w:r>
      <w:r w:rsidR="00B1088E" w:rsidRPr="00B1088E">
        <w:tab/>
        <w:t xml:space="preserve">8  </w:t>
      </w:r>
    </w:p>
    <w:p w14:paraId="31A7217E" w14:textId="02AA9E4F" w:rsidR="00B1088E" w:rsidRPr="00B1088E" w:rsidRDefault="00103DA6" w:rsidP="00B1088E">
      <w:pPr>
        <w:pStyle w:val="Sinespaciado"/>
      </w:pPr>
      <w:r>
        <w:t>#define PESO_SCK2</w:t>
      </w:r>
      <w:r>
        <w:tab/>
      </w:r>
      <w:r w:rsidR="00B1088E" w:rsidRPr="00B1088E">
        <w:tab/>
      </w:r>
      <w:r w:rsidR="00B1088E" w:rsidRPr="00B1088E">
        <w:tab/>
        <w:t xml:space="preserve">9  </w:t>
      </w:r>
    </w:p>
    <w:p w14:paraId="73BCBDDB" w14:textId="798BCD58" w:rsidR="00B1088E" w:rsidRPr="00B1088E" w:rsidRDefault="00B1088E" w:rsidP="00B1088E">
      <w:pPr>
        <w:pStyle w:val="Sinespaciado"/>
      </w:pPr>
      <w:r w:rsidRPr="00B1088E">
        <w:t xml:space="preserve">#define PESO_SCK    </w:t>
      </w:r>
      <w:r w:rsidRPr="00B1088E">
        <w:tab/>
      </w:r>
      <w:r w:rsidRPr="00B1088E">
        <w:tab/>
      </w:r>
      <w:r w:rsidRPr="00B1088E">
        <w:tab/>
        <w:t xml:space="preserve">10  </w:t>
      </w:r>
    </w:p>
    <w:p w14:paraId="2ACC67A8" w14:textId="626E5392" w:rsidR="00B1088E" w:rsidRPr="00B1088E" w:rsidRDefault="00B1088E" w:rsidP="00B1088E">
      <w:pPr>
        <w:pStyle w:val="Sinespaciado"/>
      </w:pPr>
      <w:r w:rsidRPr="00B1088E">
        <w:t xml:space="preserve">#define PESO_DATA   </w:t>
      </w:r>
      <w:r w:rsidRPr="00B1088E">
        <w:tab/>
      </w:r>
      <w:r w:rsidRPr="00B1088E">
        <w:tab/>
      </w:r>
      <w:r w:rsidRPr="00B1088E">
        <w:tab/>
        <w:t xml:space="preserve">11  </w:t>
      </w:r>
    </w:p>
    <w:p w14:paraId="7EB15D7C" w14:textId="4776493D" w:rsidR="00B1088E" w:rsidRPr="002328C7" w:rsidRDefault="00B1088E" w:rsidP="00B1088E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SWITCH      </w:t>
      </w:r>
      <w:r w:rsidRPr="002328C7">
        <w:rPr>
          <w:lang w:val="en-GB"/>
        </w:rPr>
        <w:tab/>
      </w:r>
      <w:r w:rsidRPr="002328C7">
        <w:rPr>
          <w:lang w:val="en-GB"/>
        </w:rPr>
        <w:tab/>
      </w:r>
      <w:r w:rsidRPr="002328C7">
        <w:rPr>
          <w:lang w:val="en-GB"/>
        </w:rPr>
        <w:tab/>
        <w:t xml:space="preserve">12 </w:t>
      </w:r>
    </w:p>
    <w:p w14:paraId="755C6CDB" w14:textId="7D89DC7D" w:rsidR="00B1088E" w:rsidRPr="002328C7" w:rsidRDefault="00B1088E" w:rsidP="00B1088E">
      <w:pPr>
        <w:pStyle w:val="Sinespaciado"/>
        <w:rPr>
          <w:lang w:val="en-GB"/>
        </w:rPr>
      </w:pPr>
      <w:r w:rsidRPr="002328C7">
        <w:rPr>
          <w:lang w:val="en-GB"/>
        </w:rPr>
        <w:t>#define SENSOR_</w:t>
      </w:r>
      <w:proofErr w:type="gramStart"/>
      <w:r w:rsidRPr="002328C7">
        <w:rPr>
          <w:lang w:val="en-GB"/>
        </w:rPr>
        <w:t xml:space="preserve">INT  </w:t>
      </w:r>
      <w:r w:rsidRPr="002328C7">
        <w:rPr>
          <w:lang w:val="en-GB"/>
        </w:rPr>
        <w:tab/>
      </w:r>
      <w:proofErr w:type="gramEnd"/>
      <w:r w:rsidRPr="002328C7">
        <w:rPr>
          <w:lang w:val="en-GB"/>
        </w:rPr>
        <w:tab/>
      </w:r>
      <w:r w:rsidRPr="002328C7">
        <w:rPr>
          <w:lang w:val="en-GB"/>
        </w:rPr>
        <w:tab/>
        <w:t>A2</w:t>
      </w:r>
    </w:p>
    <w:p w14:paraId="75C915DA" w14:textId="6D0F51D1" w:rsidR="00B1088E" w:rsidRPr="002328C7" w:rsidRDefault="00B1088E" w:rsidP="00B1088E">
      <w:pPr>
        <w:pStyle w:val="Sinespaciado"/>
        <w:rPr>
          <w:lang w:val="en-GB"/>
        </w:rPr>
      </w:pPr>
      <w:r w:rsidRPr="002328C7">
        <w:rPr>
          <w:lang w:val="en-GB"/>
        </w:rPr>
        <w:t>#define SENSOR_</w:t>
      </w:r>
      <w:proofErr w:type="gramStart"/>
      <w:r w:rsidRPr="002328C7">
        <w:rPr>
          <w:lang w:val="en-GB"/>
        </w:rPr>
        <w:t xml:space="preserve">EXT  </w:t>
      </w:r>
      <w:r w:rsidRPr="002328C7">
        <w:rPr>
          <w:lang w:val="en-GB"/>
        </w:rPr>
        <w:tab/>
      </w:r>
      <w:proofErr w:type="gramEnd"/>
      <w:r w:rsidRPr="002328C7">
        <w:rPr>
          <w:lang w:val="en-GB"/>
        </w:rPr>
        <w:tab/>
      </w:r>
      <w:r w:rsidRPr="002328C7">
        <w:rPr>
          <w:lang w:val="en-GB"/>
        </w:rPr>
        <w:tab/>
        <w:t>A3</w:t>
      </w:r>
    </w:p>
    <w:p w14:paraId="54DF53CC" w14:textId="78E7CFC0" w:rsidR="00B1088E" w:rsidRPr="002328C7" w:rsidRDefault="00B1088E" w:rsidP="00B1088E">
      <w:pPr>
        <w:pStyle w:val="Sinespaciado"/>
        <w:rPr>
          <w:lang w:val="en-GB"/>
        </w:rPr>
      </w:pPr>
    </w:p>
    <w:p w14:paraId="7019E17F" w14:textId="051D7F08" w:rsidR="00B1088E" w:rsidRPr="002328C7" w:rsidRDefault="00B1088E" w:rsidP="00B1088E">
      <w:pPr>
        <w:pStyle w:val="Sinespaciado"/>
        <w:rPr>
          <w:lang w:val="en-GB"/>
        </w:rPr>
      </w:pPr>
      <w:proofErr w:type="spellStart"/>
      <w:r w:rsidRPr="002328C7">
        <w:rPr>
          <w:lang w:val="en-GB"/>
        </w:rPr>
        <w:t>Nextion</w:t>
      </w:r>
      <w:proofErr w:type="spellEnd"/>
      <w:r w:rsidRPr="002328C7">
        <w:rPr>
          <w:lang w:val="en-GB"/>
        </w:rPr>
        <w:t xml:space="preserve"> TX</w:t>
      </w:r>
      <w:r w:rsidRPr="002328C7">
        <w:rPr>
          <w:lang w:val="en-GB"/>
        </w:rPr>
        <w:tab/>
      </w:r>
      <w:r w:rsidRPr="002328C7">
        <w:rPr>
          <w:lang w:val="en-GB"/>
        </w:rPr>
        <w:tab/>
      </w:r>
      <w:r w:rsidRPr="002328C7">
        <w:rPr>
          <w:lang w:val="en-GB"/>
        </w:rPr>
        <w:tab/>
      </w:r>
      <w:r w:rsidRPr="002328C7">
        <w:rPr>
          <w:lang w:val="en-GB"/>
        </w:rPr>
        <w:tab/>
        <w:t>7</w:t>
      </w:r>
    </w:p>
    <w:p w14:paraId="579F16B8" w14:textId="760BF42C" w:rsidR="00B1088E" w:rsidRDefault="00B1088E" w:rsidP="00B1088E">
      <w:pPr>
        <w:pStyle w:val="Sinespaciado"/>
      </w:pPr>
      <w:proofErr w:type="spellStart"/>
      <w:r>
        <w:t>Nextion</w:t>
      </w:r>
      <w:proofErr w:type="spellEnd"/>
      <w:r>
        <w:t xml:space="preserve"> RX</w:t>
      </w:r>
      <w:r>
        <w:tab/>
      </w:r>
      <w:r>
        <w:tab/>
      </w:r>
      <w:r>
        <w:tab/>
      </w:r>
      <w:r>
        <w:tab/>
        <w:t>13</w:t>
      </w:r>
    </w:p>
    <w:p w14:paraId="54165C82" w14:textId="466CB4BB" w:rsidR="00B1088E" w:rsidRDefault="00B1088E" w:rsidP="00B1088E"/>
    <w:p w14:paraId="535E366F" w14:textId="29D820E7" w:rsidR="006A3ECD" w:rsidRDefault="006A3ECD" w:rsidP="006A3ECD">
      <w:pPr>
        <w:pStyle w:val="Ttulo4"/>
      </w:pPr>
      <w:r>
        <w:t>PROCESO INCIAL</w:t>
      </w:r>
    </w:p>
    <w:p w14:paraId="24A550CC" w14:textId="5E328754" w:rsidR="006A3ECD" w:rsidRDefault="007D4717" w:rsidP="007D4717">
      <w:pPr>
        <w:pStyle w:val="Prrafodelista"/>
        <w:numPr>
          <w:ilvl w:val="0"/>
          <w:numId w:val="27"/>
        </w:numPr>
      </w:pPr>
      <w:r>
        <w:t>Configuración por defecto. Se definen todos los valores por defecto</w:t>
      </w:r>
      <w:r w:rsidR="00E70965">
        <w:t xml:space="preserve"> de la EEPROM</w:t>
      </w:r>
    </w:p>
    <w:p w14:paraId="03F2211D" w14:textId="214331E7" w:rsidR="007D4717" w:rsidRDefault="007D4717" w:rsidP="007D4717">
      <w:pPr>
        <w:pStyle w:val="Prrafodelista"/>
        <w:numPr>
          <w:ilvl w:val="0"/>
          <w:numId w:val="27"/>
        </w:numPr>
      </w:pPr>
      <w:r>
        <w:t>Definir variables globales</w:t>
      </w:r>
    </w:p>
    <w:p w14:paraId="29DE2FA1" w14:textId="52D44BF5" w:rsidR="007D4717" w:rsidRDefault="007D4717" w:rsidP="00E70965">
      <w:pPr>
        <w:pStyle w:val="Prrafodelista"/>
      </w:pPr>
      <w:r>
        <w:t>SETUP</w:t>
      </w:r>
    </w:p>
    <w:p w14:paraId="3572C6DA" w14:textId="041EBE51" w:rsidR="007D4717" w:rsidRDefault="007D4717" w:rsidP="007D4717">
      <w:pPr>
        <w:pStyle w:val="Prrafodelista"/>
        <w:numPr>
          <w:ilvl w:val="0"/>
          <w:numId w:val="27"/>
        </w:numPr>
      </w:pPr>
      <w:r>
        <w:t>Iniciar Nextion - 115200</w:t>
      </w:r>
    </w:p>
    <w:p w14:paraId="03952A7B" w14:textId="2C96D23E" w:rsidR="007D4717" w:rsidRDefault="007D4717" w:rsidP="007D4717">
      <w:pPr>
        <w:pStyle w:val="Prrafodelista"/>
        <w:numPr>
          <w:ilvl w:val="0"/>
          <w:numId w:val="27"/>
        </w:numPr>
      </w:pPr>
      <w:r>
        <w:t>Iniciar Neopixel</w:t>
      </w:r>
    </w:p>
    <w:p w14:paraId="310C57CF" w14:textId="766DEBF6" w:rsidR="007D4717" w:rsidRDefault="007D4717" w:rsidP="007D4717">
      <w:pPr>
        <w:pStyle w:val="Prrafodelista"/>
        <w:numPr>
          <w:ilvl w:val="0"/>
          <w:numId w:val="27"/>
        </w:numPr>
      </w:pPr>
      <w:r>
        <w:t>Iniciar pines</w:t>
      </w:r>
    </w:p>
    <w:p w14:paraId="72023586" w14:textId="0255D2B2" w:rsidR="007D4717" w:rsidRDefault="007D4717" w:rsidP="007D4717">
      <w:pPr>
        <w:pStyle w:val="Prrafodelista"/>
        <w:numPr>
          <w:ilvl w:val="0"/>
          <w:numId w:val="27"/>
        </w:numPr>
      </w:pPr>
      <w:r>
        <w:t>Leer parámetros de la EEPROM</w:t>
      </w:r>
      <w:r w:rsidR="00645B8F">
        <w:t xml:space="preserve">. Si la penultima variable guardada en la EEPROM es true, leer de la </w:t>
      </w:r>
      <w:r w:rsidR="00026FBE">
        <w:t>userSettings</w:t>
      </w:r>
      <w:r w:rsidR="00645B8F">
        <w:t xml:space="preserve"> EEPROM si es false, leer setDefaults.</w:t>
      </w:r>
    </w:p>
    <w:p w14:paraId="7A51D99F" w14:textId="1295C792" w:rsidR="007D4717" w:rsidRDefault="007D4717" w:rsidP="007D4717">
      <w:pPr>
        <w:pStyle w:val="Prrafodelista"/>
        <w:numPr>
          <w:ilvl w:val="0"/>
          <w:numId w:val="27"/>
        </w:numPr>
      </w:pPr>
      <w:r>
        <w:t>Iniciar resistencia y ventilador (apagado)</w:t>
      </w:r>
    </w:p>
    <w:p w14:paraId="1715D9F9" w14:textId="0873A63B" w:rsidR="007D4717" w:rsidRDefault="007D4717" w:rsidP="007D4717">
      <w:pPr>
        <w:pStyle w:val="Prrafodelista"/>
        <w:numPr>
          <w:ilvl w:val="0"/>
          <w:numId w:val="27"/>
        </w:numPr>
      </w:pPr>
      <w:r>
        <w:t>Iniciar báscula 1 y 2</w:t>
      </w:r>
    </w:p>
    <w:p w14:paraId="57BCDF0D" w14:textId="1922791E" w:rsidR="007D4717" w:rsidRDefault="007D4717" w:rsidP="007D4717">
      <w:pPr>
        <w:pStyle w:val="Prrafodelista"/>
        <w:numPr>
          <w:ilvl w:val="0"/>
          <w:numId w:val="27"/>
        </w:numPr>
      </w:pPr>
      <w:r>
        <w:t>Iniciar sensores y realizar la primera lectura</w:t>
      </w:r>
    </w:p>
    <w:p w14:paraId="1353101D" w14:textId="582E7C5E" w:rsidR="007D4717" w:rsidRDefault="007D4717" w:rsidP="007D4717">
      <w:pPr>
        <w:pStyle w:val="Prrafodelista"/>
        <w:numPr>
          <w:ilvl w:val="0"/>
          <w:numId w:val="27"/>
        </w:numPr>
      </w:pPr>
      <w:r>
        <w:t>Iniciar tiempos para el PID y temporizador</w:t>
      </w:r>
    </w:p>
    <w:p w14:paraId="0A6608E1" w14:textId="160898A5" w:rsidR="007D4717" w:rsidRDefault="007D4717" w:rsidP="007D4717">
      <w:pPr>
        <w:pStyle w:val="Prrafodelista"/>
        <w:numPr>
          <w:ilvl w:val="0"/>
          <w:numId w:val="27"/>
        </w:numPr>
      </w:pPr>
      <w:r>
        <w:t>Inciar PID</w:t>
      </w:r>
    </w:p>
    <w:p w14:paraId="62D4AFFB" w14:textId="21D9507C" w:rsidR="007D4717" w:rsidRDefault="007D4717" w:rsidP="007D4717">
      <w:pPr>
        <w:pStyle w:val="Prrafodelista"/>
        <w:numPr>
          <w:ilvl w:val="0"/>
          <w:numId w:val="27"/>
        </w:numPr>
      </w:pPr>
      <w:r>
        <w:t>Alarma de bienvenida</w:t>
      </w:r>
    </w:p>
    <w:p w14:paraId="28F169AF" w14:textId="5DFB69EC" w:rsidR="007D4717" w:rsidRDefault="007D4717" w:rsidP="007D4717">
      <w:pPr>
        <w:pStyle w:val="Prrafodelista"/>
        <w:numPr>
          <w:ilvl w:val="0"/>
          <w:numId w:val="27"/>
        </w:numPr>
      </w:pPr>
      <w:r>
        <w:t>Iniciar el DEBUG + CRC EEPROM</w:t>
      </w:r>
    </w:p>
    <w:p w14:paraId="392C22C1" w14:textId="5E707B68" w:rsidR="00E70965" w:rsidRDefault="007D4717" w:rsidP="00511352">
      <w:pPr>
        <w:pStyle w:val="Prrafodelista"/>
        <w:numPr>
          <w:ilvl w:val="0"/>
          <w:numId w:val="27"/>
        </w:numPr>
      </w:pPr>
      <w:r>
        <w:t>Iniciar RTC externo</w:t>
      </w:r>
    </w:p>
    <w:p w14:paraId="1C3B2751" w14:textId="1F27524A" w:rsidR="00AB4567" w:rsidRDefault="00AB4567" w:rsidP="00511352">
      <w:pPr>
        <w:pStyle w:val="Prrafodelista"/>
        <w:numPr>
          <w:ilvl w:val="0"/>
          <w:numId w:val="27"/>
        </w:numPr>
      </w:pPr>
      <w:r>
        <w:t>Nextion, ir a página inicial</w:t>
      </w:r>
    </w:p>
    <w:p w14:paraId="0B007ABD" w14:textId="3A2BEDD8" w:rsidR="00511352" w:rsidRDefault="00511352" w:rsidP="00511352">
      <w:pPr>
        <w:pStyle w:val="Ttulo4"/>
      </w:pPr>
      <w:r>
        <w:t>loop</w:t>
      </w:r>
    </w:p>
    <w:p w14:paraId="64D11E6B" w14:textId="76F87671" w:rsidR="006A3ECD" w:rsidRPr="00511352" w:rsidRDefault="00511352" w:rsidP="00511352">
      <w:pPr>
        <w:pStyle w:val="Prrafodelista"/>
        <w:numPr>
          <w:ilvl w:val="0"/>
          <w:numId w:val="28"/>
        </w:numPr>
      </w:pPr>
      <w:r>
        <w:t xml:space="preserve">Leer tiempo actual </w:t>
      </w:r>
      <w:r w:rsidRPr="00511352">
        <w:rPr>
          <w:i/>
          <w:lang w:val="en-GB"/>
        </w:rPr>
        <w:t xml:space="preserve">now </w:t>
      </w:r>
      <w:r>
        <w:t>y comprobar si est</w:t>
      </w:r>
      <w:r>
        <w:rPr>
          <w:lang w:val="es-ES_tradnl"/>
        </w:rPr>
        <w:t xml:space="preserve">á encedido el temporizador </w:t>
      </w:r>
      <w:r w:rsidRPr="00511352">
        <w:rPr>
          <w:i/>
          <w:lang w:val="es-ES_tradnl"/>
        </w:rPr>
        <w:t>(timer)</w:t>
      </w:r>
    </w:p>
    <w:p w14:paraId="334F645D" w14:textId="4BBD85C8" w:rsidR="00511352" w:rsidRPr="00511352" w:rsidRDefault="00511352" w:rsidP="00511352">
      <w:pPr>
        <w:pStyle w:val="Prrafodelista"/>
        <w:numPr>
          <w:ilvl w:val="0"/>
          <w:numId w:val="28"/>
        </w:numPr>
      </w:pPr>
      <w:r>
        <w:t>Escuchar la posible se</w:t>
      </w:r>
      <w:r>
        <w:rPr>
          <w:lang w:val="es-ES_tradnl"/>
        </w:rPr>
        <w:t>ñal del Nextion</w:t>
      </w:r>
    </w:p>
    <w:p w14:paraId="40C2351B" w14:textId="73D62057" w:rsidR="00511352" w:rsidRPr="007C0C24" w:rsidRDefault="00511352" w:rsidP="00511352">
      <w:pPr>
        <w:pStyle w:val="Prrafodelista"/>
        <w:numPr>
          <w:ilvl w:val="0"/>
          <w:numId w:val="28"/>
        </w:numPr>
      </w:pPr>
      <w:r>
        <w:rPr>
          <w:lang w:val="es-ES_tradnl"/>
        </w:rPr>
        <w:t>Leer hora actual del RTC</w:t>
      </w:r>
    </w:p>
    <w:p w14:paraId="0210068D" w14:textId="37354DF2" w:rsidR="007C0C24" w:rsidRPr="007C0C24" w:rsidRDefault="007C0C24" w:rsidP="007C0C24">
      <w:pPr>
        <w:pStyle w:val="Prrafodelista"/>
        <w:numPr>
          <w:ilvl w:val="0"/>
          <w:numId w:val="28"/>
        </w:numPr>
      </w:pPr>
      <w:r>
        <w:t>¿Temporizador?</w:t>
      </w:r>
    </w:p>
    <w:p w14:paraId="78A39CFE" w14:textId="301072C7" w:rsidR="007C0C24" w:rsidRPr="00511352" w:rsidRDefault="007C0C24" w:rsidP="007C0C24">
      <w:pPr>
        <w:pStyle w:val="Prrafodelista"/>
        <w:numPr>
          <w:ilvl w:val="1"/>
          <w:numId w:val="28"/>
        </w:numPr>
      </w:pPr>
      <w:r>
        <w:rPr>
          <w:lang w:val="es-ES_tradnl"/>
        </w:rPr>
        <w:lastRenderedPageBreak/>
        <w:t xml:space="preserve">Si no ha terminado el temporizador o no esta activado: </w:t>
      </w:r>
      <w:r w:rsidRPr="007C0C24">
        <w:rPr>
          <w:lang w:val="es-ES_tradnl"/>
        </w:rPr>
        <w:t>(! temporizador_end || ! timer )</w:t>
      </w:r>
    </w:p>
    <w:p w14:paraId="14049846" w14:textId="5EE9101C" w:rsidR="00511352" w:rsidRDefault="00511352" w:rsidP="007C0C24">
      <w:pPr>
        <w:pStyle w:val="Prrafodelista"/>
        <w:numPr>
          <w:ilvl w:val="2"/>
          <w:numId w:val="28"/>
        </w:numPr>
      </w:pPr>
      <w:r>
        <w:t>Proceso PID</w:t>
      </w:r>
      <w:r w:rsidR="009A43B3">
        <w:t>. Output se interpreta como una cantidad de tiempo en la cual la resistencia esta funcionando por cada ciclo. C</w:t>
      </w:r>
      <w:r w:rsidR="009A43B3" w:rsidRPr="009A43B3">
        <w:t xml:space="preserve">onvierte el ciclo PWM a tiempo de 0 a WindowSize (100%) Enciende y apaga </w:t>
      </w:r>
      <w:r w:rsidR="007C0C24">
        <w:t xml:space="preserve">el relé </w:t>
      </w:r>
      <w:r w:rsidR="009A43B3" w:rsidRPr="009A43B3">
        <w:t>en consecuencia</w:t>
      </w:r>
      <w:r w:rsidR="007C0C24">
        <w:t>.</w:t>
      </w:r>
    </w:p>
    <w:p w14:paraId="2E1BF1E4" w14:textId="5EA87C54" w:rsidR="007C0C24" w:rsidRDefault="007C0C24" w:rsidP="007C0C24">
      <w:pPr>
        <w:pStyle w:val="Prrafodelista"/>
        <w:numPr>
          <w:ilvl w:val="2"/>
          <w:numId w:val="28"/>
        </w:numPr>
      </w:pPr>
      <w:r>
        <w:t>Comprobar gap – Diferencia entre la temperatura real y programada. Cambia la agresividad del PID dependiendo de lo lejos que estemos del objetivo:  La razón es que se ponga al máximo enseguida porque la resistencia es lenta.</w:t>
      </w:r>
    </w:p>
    <w:p w14:paraId="00B67C95" w14:textId="59306145" w:rsidR="007C0C24" w:rsidRDefault="007C0C24" w:rsidP="007C0C24">
      <w:pPr>
        <w:pStyle w:val="Prrafodelista"/>
        <w:numPr>
          <w:ilvl w:val="1"/>
          <w:numId w:val="28"/>
        </w:numPr>
      </w:pPr>
      <w:r>
        <w:t>Temporizador terminado:</w:t>
      </w:r>
    </w:p>
    <w:p w14:paraId="4677DC34" w14:textId="023249C3" w:rsidR="007C0C24" w:rsidRDefault="007C0C24" w:rsidP="007C0C24">
      <w:pPr>
        <w:pStyle w:val="Prrafodelista"/>
        <w:numPr>
          <w:ilvl w:val="2"/>
          <w:numId w:val="28"/>
        </w:numPr>
      </w:pPr>
      <w:r>
        <w:t>Señal sonora de programa terminado</w:t>
      </w:r>
    </w:p>
    <w:p w14:paraId="5E4474FC" w14:textId="0884E9BB" w:rsidR="007C0C24" w:rsidRDefault="007C0C24" w:rsidP="007C0C24">
      <w:pPr>
        <w:pStyle w:val="Prrafodelista"/>
        <w:numPr>
          <w:ilvl w:val="2"/>
          <w:numId w:val="28"/>
        </w:numPr>
      </w:pPr>
      <w:r>
        <w:t>Reiniciar variables</w:t>
      </w:r>
    </w:p>
    <w:p w14:paraId="6E076B98" w14:textId="7053C51B" w:rsidR="007C0C24" w:rsidRDefault="007C0C24" w:rsidP="007C0C24">
      <w:pPr>
        <w:pStyle w:val="Prrafodelista"/>
        <w:numPr>
          <w:ilvl w:val="2"/>
          <w:numId w:val="28"/>
        </w:numPr>
      </w:pPr>
      <w:r>
        <w:t>Animación LED de programa terminado</w:t>
      </w:r>
    </w:p>
    <w:p w14:paraId="5FD18ABA" w14:textId="369FF602" w:rsidR="007C0C24" w:rsidRDefault="007C0C24" w:rsidP="007C0C24">
      <w:pPr>
        <w:pStyle w:val="Prrafodelista"/>
        <w:numPr>
          <w:ilvl w:val="2"/>
          <w:numId w:val="28"/>
        </w:numPr>
      </w:pPr>
      <w:r>
        <w:t>Apaga resistencia y ventilador</w:t>
      </w:r>
    </w:p>
    <w:p w14:paraId="31AD768E" w14:textId="1064CE9E" w:rsidR="007C0C24" w:rsidRDefault="007C0C24" w:rsidP="007C0C24">
      <w:pPr>
        <w:pStyle w:val="Prrafodelista"/>
        <w:numPr>
          <w:ilvl w:val="0"/>
          <w:numId w:val="28"/>
        </w:numPr>
      </w:pPr>
      <w:r>
        <w:t xml:space="preserve">Leer pesos y temperaturas. Se lee con la frecuencia determinada por </w:t>
      </w:r>
      <w:r w:rsidRPr="007C0C24">
        <w:t>WeightReadingRefreshTime</w:t>
      </w:r>
      <w:r>
        <w:t xml:space="preserve"> (ms) Recomendado no bajar de 1-2s. Los sensores van lentos.</w:t>
      </w:r>
    </w:p>
    <w:p w14:paraId="065748DC" w14:textId="2E8FEE8E" w:rsidR="007C0C24" w:rsidRDefault="007C0C24" w:rsidP="007C0C24">
      <w:pPr>
        <w:pStyle w:val="Prrafodelista"/>
        <w:numPr>
          <w:ilvl w:val="0"/>
          <w:numId w:val="28"/>
        </w:numPr>
      </w:pPr>
      <w:r>
        <w:t xml:space="preserve">Autoapagado del ventilador: Apaga el ventilador en el caso en el que la resistencia apenas se encienda. En este caso no es necesaria la recirculación de aire. Determinado por </w:t>
      </w:r>
      <w:r w:rsidRPr="007C0C24">
        <w:t>VentMinDutyCycle</w:t>
      </w:r>
      <w:r>
        <w:t>.</w:t>
      </w:r>
    </w:p>
    <w:p w14:paraId="62BF8D28" w14:textId="6A235695" w:rsidR="000E1544" w:rsidRDefault="000E1544" w:rsidP="007C0C24">
      <w:pPr>
        <w:pStyle w:val="Prrafodelista"/>
        <w:numPr>
          <w:ilvl w:val="0"/>
          <w:numId w:val="28"/>
        </w:numPr>
      </w:pPr>
      <w:r>
        <w:t>Neopixel, acción que tiene que realizar.</w:t>
      </w:r>
    </w:p>
    <w:p w14:paraId="68BD7B7A" w14:textId="099B497E" w:rsidR="002D236E" w:rsidRDefault="002D236E" w:rsidP="007C0C24">
      <w:pPr>
        <w:pStyle w:val="Prrafodelista"/>
        <w:numPr>
          <w:ilvl w:val="0"/>
          <w:numId w:val="28"/>
        </w:numPr>
      </w:pPr>
      <w:r>
        <w:t>Nextion, leer en nxPagina la página actual en Nextion y comprobar si ha cambiado. Si ha cambiado refrescar (nxRefresh_page)</w:t>
      </w:r>
    </w:p>
    <w:p w14:paraId="4FB1427C" w14:textId="384B3D4A" w:rsidR="007C0C24" w:rsidRDefault="007C0C24" w:rsidP="007C0C24">
      <w:pPr>
        <w:pStyle w:val="Prrafodelista"/>
        <w:numPr>
          <w:ilvl w:val="0"/>
          <w:numId w:val="28"/>
        </w:numPr>
      </w:pPr>
      <w:r>
        <w:t>DEBUG, enviado con la frecuencia determinada por serialTime</w:t>
      </w:r>
    </w:p>
    <w:p w14:paraId="397B0C17" w14:textId="3EF8CED3" w:rsidR="002D236E" w:rsidRDefault="002D236E" w:rsidP="002D236E">
      <w:pPr>
        <w:pStyle w:val="Prrafodelista"/>
      </w:pPr>
    </w:p>
    <w:p w14:paraId="6D788DAA" w14:textId="77777777" w:rsidR="006A3ECD" w:rsidRPr="00B1088E" w:rsidRDefault="006A3ECD" w:rsidP="00B1088E"/>
    <w:p w14:paraId="0C9353B1" w14:textId="7FEF5B6C" w:rsidR="00A9204E" w:rsidRDefault="003E284A" w:rsidP="006A3ECD">
      <w:pPr>
        <w:pStyle w:val="Ttulo4"/>
        <w:ind w:left="720" w:hanging="720"/>
      </w:pPr>
      <w:r>
        <w:t>SUBPROCESOS:</w:t>
      </w:r>
    </w:p>
    <w:p w14:paraId="67E64F48" w14:textId="32F02E7A" w:rsidR="003E284A" w:rsidRDefault="007F2804">
      <w:r w:rsidRPr="007F2804">
        <w:t>void reset_var()</w:t>
      </w:r>
    </w:p>
    <w:p w14:paraId="3F19BEC9" w14:textId="77777777" w:rsidR="00D24BE9" w:rsidRDefault="00D24BE9" w:rsidP="00D24BE9">
      <w:pPr>
        <w:pStyle w:val="Sinespaciado"/>
        <w:numPr>
          <w:ilvl w:val="0"/>
          <w:numId w:val="34"/>
        </w:numPr>
      </w:pPr>
      <w:proofErr w:type="spellStart"/>
      <w:r>
        <w:t>LastWeightTime</w:t>
      </w:r>
      <w:proofErr w:type="spellEnd"/>
      <w:r>
        <w:t xml:space="preserve"> = 0; </w:t>
      </w:r>
    </w:p>
    <w:p w14:paraId="1199F77D" w14:textId="77777777" w:rsidR="00D24BE9" w:rsidRDefault="00D24BE9" w:rsidP="00D24BE9">
      <w:pPr>
        <w:pStyle w:val="Sinespaciado"/>
        <w:numPr>
          <w:ilvl w:val="0"/>
          <w:numId w:val="34"/>
        </w:numPr>
      </w:pPr>
      <w:proofErr w:type="spellStart"/>
      <w:r>
        <w:t>totalTime</w:t>
      </w:r>
      <w:proofErr w:type="spellEnd"/>
      <w:r>
        <w:t xml:space="preserve"> = 0; //ms</w:t>
      </w:r>
    </w:p>
    <w:p w14:paraId="7FD19FF4" w14:textId="77777777" w:rsidR="00D24BE9" w:rsidRDefault="00D24BE9" w:rsidP="00D24BE9">
      <w:pPr>
        <w:pStyle w:val="Sinespaciado"/>
        <w:numPr>
          <w:ilvl w:val="0"/>
          <w:numId w:val="34"/>
        </w:numPr>
      </w:pPr>
      <w:proofErr w:type="spellStart"/>
      <w:r>
        <w:t>startTime</w:t>
      </w:r>
      <w:proofErr w:type="spellEnd"/>
      <w:r>
        <w:t xml:space="preserve"> = 0; //ms</w:t>
      </w:r>
    </w:p>
    <w:p w14:paraId="7ACF298A" w14:textId="77777777" w:rsidR="00D24BE9" w:rsidRDefault="00D24BE9" w:rsidP="00D24BE9">
      <w:pPr>
        <w:pStyle w:val="Sinespaciado"/>
        <w:numPr>
          <w:ilvl w:val="0"/>
          <w:numId w:val="34"/>
        </w:numPr>
      </w:pPr>
      <w:proofErr w:type="spellStart"/>
      <w:r>
        <w:t>now</w:t>
      </w:r>
      <w:proofErr w:type="spellEnd"/>
      <w:r>
        <w:t xml:space="preserve"> = 0; //ms</w:t>
      </w:r>
    </w:p>
    <w:p w14:paraId="4333C188" w14:textId="3647C7F7" w:rsidR="00D24BE9" w:rsidRDefault="00D24BE9" w:rsidP="00D24BE9">
      <w:pPr>
        <w:pStyle w:val="Sinespaciado"/>
        <w:numPr>
          <w:ilvl w:val="0"/>
          <w:numId w:val="34"/>
        </w:numPr>
      </w:pPr>
      <w:proofErr w:type="spellStart"/>
      <w:r>
        <w:t>timer</w:t>
      </w:r>
      <w:proofErr w:type="spellEnd"/>
      <w:r>
        <w:t xml:space="preserve"> = 0;</w:t>
      </w:r>
    </w:p>
    <w:p w14:paraId="02ACBFEB" w14:textId="77777777" w:rsidR="002D236E" w:rsidRDefault="002D236E"/>
    <w:p w14:paraId="42A03660" w14:textId="77777777" w:rsidR="002D236E" w:rsidRDefault="002D236E"/>
    <w:p w14:paraId="5460CF15" w14:textId="20F53385" w:rsidR="002D236E" w:rsidRDefault="002D236E"/>
    <w:p w14:paraId="79C63574" w14:textId="43FD8F90" w:rsidR="002D236E" w:rsidRDefault="002D236E"/>
    <w:p w14:paraId="71795ADB" w14:textId="77777777" w:rsidR="002D236E" w:rsidRDefault="002D236E"/>
    <w:p w14:paraId="6B0DDC86" w14:textId="0DD1FF16" w:rsidR="003E284A" w:rsidRPr="003E284A" w:rsidRDefault="003E284A" w:rsidP="003E284A">
      <w:pPr>
        <w:pStyle w:val="Ttulo2"/>
      </w:pPr>
      <w:r w:rsidRPr="003E284A">
        <w:t>PID – Resistencia</w:t>
      </w:r>
    </w:p>
    <w:p w14:paraId="23FA74EC" w14:textId="406BFD70" w:rsidR="003E284A" w:rsidRDefault="003E284A" w:rsidP="003E284A">
      <w:pPr>
        <w:pStyle w:val="Ttulo3"/>
      </w:pPr>
      <w:r>
        <w:t>Variables Arduino</w:t>
      </w:r>
    </w:p>
    <w:p w14:paraId="5A636CFE" w14:textId="3BCC3DE3" w:rsidR="00B209B0" w:rsidRDefault="0024252B" w:rsidP="00B209B0">
      <w:pPr>
        <w:pStyle w:val="Sinespaciado"/>
      </w:pPr>
      <w:r>
        <w:t>u</w:t>
      </w:r>
      <w:r w:rsidR="00B209B0" w:rsidRPr="00A03661">
        <w:t>int</w:t>
      </w:r>
      <w:r>
        <w:t>16</w:t>
      </w:r>
      <w:r w:rsidR="00103DA6">
        <w:t>_t</w:t>
      </w:r>
      <w:r w:rsidR="00B209B0" w:rsidRPr="00A03661">
        <w:t xml:space="preserve"> </w:t>
      </w:r>
      <w:proofErr w:type="spellStart"/>
      <w:r w:rsidR="00B209B0" w:rsidRPr="00A03661">
        <w:t>WindowSize</w:t>
      </w:r>
      <w:proofErr w:type="spellEnd"/>
      <w:r w:rsidR="00B209B0" w:rsidRPr="00A03661">
        <w:t>;</w:t>
      </w:r>
      <w:r w:rsidR="004D7F5D">
        <w:t xml:space="preserve"> </w:t>
      </w:r>
      <w:r w:rsidR="004D7F5D">
        <w:tab/>
        <w:t>EEPROM</w:t>
      </w:r>
      <w:r w:rsidR="00B1088E">
        <w:tab/>
      </w:r>
      <w:r w:rsidR="00E627E0">
        <w:t>Ciclo entre pasadas del PID (ms)</w:t>
      </w:r>
    </w:p>
    <w:p w14:paraId="40C5AF4D" w14:textId="5A32504E" w:rsidR="00B209B0" w:rsidRPr="002328C7" w:rsidRDefault="00B209B0" w:rsidP="00B53296">
      <w:pPr>
        <w:pStyle w:val="Sinespaciado"/>
        <w:ind w:left="1440" w:hanging="1440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vaggKp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 xml:space="preserve"> </w:t>
      </w:r>
      <w:r w:rsidR="00B1088E" w:rsidRPr="002328C7">
        <w:rPr>
          <w:lang w:val="en-GB"/>
        </w:rPr>
        <w:tab/>
        <w:t xml:space="preserve">Very </w:t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Kp</w:t>
      </w:r>
      <w:proofErr w:type="spellEnd"/>
      <w:r w:rsidR="00E627E0" w:rsidRPr="002328C7">
        <w:rPr>
          <w:lang w:val="en-GB"/>
        </w:rPr>
        <w:t xml:space="preserve"> (factor)</w:t>
      </w:r>
    </w:p>
    <w:p w14:paraId="7AE2EC2B" w14:textId="573F9EE5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vaggKi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  <w:t xml:space="preserve">Very </w:t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Ki</w:t>
      </w:r>
      <w:r w:rsidR="00E627E0" w:rsidRPr="002328C7">
        <w:rPr>
          <w:lang w:val="en-GB"/>
        </w:rPr>
        <w:t xml:space="preserve"> (factor)</w:t>
      </w:r>
    </w:p>
    <w:p w14:paraId="6E8B390F" w14:textId="3EBF99DF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lastRenderedPageBreak/>
        <w:t xml:space="preserve">float </w:t>
      </w:r>
      <w:proofErr w:type="spellStart"/>
      <w:r w:rsidRPr="002328C7">
        <w:rPr>
          <w:lang w:val="en-GB"/>
        </w:rPr>
        <w:t>vaggKd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  <w:t xml:space="preserve">Very </w:t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Kd</w:t>
      </w:r>
      <w:proofErr w:type="spellEnd"/>
      <w:r w:rsidR="00E627E0" w:rsidRPr="002328C7">
        <w:rPr>
          <w:lang w:val="en-GB"/>
        </w:rPr>
        <w:t xml:space="preserve"> (factor)</w:t>
      </w:r>
    </w:p>
    <w:p w14:paraId="6E18F5FF" w14:textId="577EE251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aggKp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Kp</w:t>
      </w:r>
      <w:proofErr w:type="spellEnd"/>
      <w:r w:rsidR="00E627E0" w:rsidRPr="002328C7">
        <w:rPr>
          <w:lang w:val="en-GB"/>
        </w:rPr>
        <w:t xml:space="preserve"> (factor)</w:t>
      </w:r>
    </w:p>
    <w:p w14:paraId="4EA23A16" w14:textId="39BD2341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aggKi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Ki</w:t>
      </w:r>
      <w:r w:rsidR="00E627E0" w:rsidRPr="002328C7">
        <w:rPr>
          <w:lang w:val="en-GB"/>
        </w:rPr>
        <w:t xml:space="preserve"> (factor)</w:t>
      </w:r>
    </w:p>
    <w:p w14:paraId="409B40F9" w14:textId="27FE48AF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aggKd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Aggresive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Kd</w:t>
      </w:r>
      <w:proofErr w:type="spellEnd"/>
      <w:r w:rsidR="00E627E0" w:rsidRPr="002328C7">
        <w:rPr>
          <w:lang w:val="en-GB"/>
        </w:rPr>
        <w:t xml:space="preserve"> (factor)</w:t>
      </w:r>
    </w:p>
    <w:p w14:paraId="1F186846" w14:textId="613733C5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consKp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Conservador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Kp</w:t>
      </w:r>
      <w:proofErr w:type="spellEnd"/>
      <w:r w:rsidR="00E627E0" w:rsidRPr="002328C7">
        <w:rPr>
          <w:lang w:val="en-GB"/>
        </w:rPr>
        <w:t xml:space="preserve"> (factor)</w:t>
      </w:r>
    </w:p>
    <w:p w14:paraId="06651AC7" w14:textId="1DC9F060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consKi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Conservador</w:t>
      </w:r>
      <w:proofErr w:type="spellEnd"/>
      <w:r w:rsidR="00B1088E" w:rsidRPr="002328C7">
        <w:rPr>
          <w:lang w:val="en-GB"/>
        </w:rPr>
        <w:t xml:space="preserve"> Ki</w:t>
      </w:r>
      <w:r w:rsidR="00E627E0" w:rsidRPr="002328C7">
        <w:rPr>
          <w:lang w:val="en-GB"/>
        </w:rPr>
        <w:t xml:space="preserve"> (factor)</w:t>
      </w:r>
    </w:p>
    <w:p w14:paraId="6FC0F37F" w14:textId="67174440" w:rsidR="00B209B0" w:rsidRPr="002328C7" w:rsidRDefault="00B209B0" w:rsidP="00B209B0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consKd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103DA6">
        <w:rPr>
          <w:lang w:val="en-GB"/>
        </w:rPr>
        <w:tab/>
      </w:r>
      <w:r w:rsidR="004D7F5D" w:rsidRPr="002328C7">
        <w:rPr>
          <w:lang w:val="en-GB"/>
        </w:rPr>
        <w:t>EEPROM</w:t>
      </w:r>
      <w:r w:rsidR="00B1088E" w:rsidRPr="002328C7">
        <w:rPr>
          <w:lang w:val="en-GB"/>
        </w:rPr>
        <w:tab/>
      </w:r>
      <w:proofErr w:type="spellStart"/>
      <w:r w:rsidR="00B1088E" w:rsidRPr="002328C7">
        <w:rPr>
          <w:lang w:val="en-GB"/>
        </w:rPr>
        <w:t>Conservador</w:t>
      </w:r>
      <w:proofErr w:type="spellEnd"/>
      <w:r w:rsidR="00B1088E" w:rsidRPr="002328C7">
        <w:rPr>
          <w:lang w:val="en-GB"/>
        </w:rPr>
        <w:t xml:space="preserve"> </w:t>
      </w:r>
      <w:proofErr w:type="spellStart"/>
      <w:r w:rsidR="00B1088E" w:rsidRPr="002328C7">
        <w:rPr>
          <w:lang w:val="en-GB"/>
        </w:rPr>
        <w:t>Kd</w:t>
      </w:r>
      <w:proofErr w:type="spellEnd"/>
      <w:r w:rsidR="00E627E0" w:rsidRPr="002328C7">
        <w:rPr>
          <w:lang w:val="en-GB"/>
        </w:rPr>
        <w:t xml:space="preserve"> (factor)</w:t>
      </w:r>
    </w:p>
    <w:p w14:paraId="2B0BF022" w14:textId="02A23FFE" w:rsidR="00B1088E" w:rsidRPr="002328C7" w:rsidRDefault="00B1088E" w:rsidP="00B1088E">
      <w:pPr>
        <w:pStyle w:val="Sinespaciado"/>
        <w:rPr>
          <w:lang w:val="en-GB"/>
        </w:rPr>
      </w:pPr>
      <w:r w:rsidRPr="002328C7">
        <w:rPr>
          <w:lang w:val="en-GB"/>
        </w:rPr>
        <w:t>float setpoint;</w:t>
      </w:r>
      <w:r w:rsidRPr="002328C7">
        <w:rPr>
          <w:lang w:val="en-GB"/>
        </w:rPr>
        <w:tab/>
      </w:r>
      <w:r w:rsidR="00103DA6">
        <w:rPr>
          <w:lang w:val="en-GB"/>
        </w:rPr>
        <w:tab/>
      </w:r>
      <w:r w:rsidRPr="002328C7">
        <w:rPr>
          <w:lang w:val="en-GB"/>
        </w:rPr>
        <w:t>EEPROM</w:t>
      </w:r>
      <w:r w:rsidRPr="002328C7">
        <w:rPr>
          <w:lang w:val="en-GB"/>
        </w:rPr>
        <w:tab/>
      </w:r>
      <w:proofErr w:type="spellStart"/>
      <w:r w:rsidRPr="002328C7">
        <w:rPr>
          <w:lang w:val="en-GB"/>
        </w:rPr>
        <w:t>Temperatura</w:t>
      </w:r>
      <w:proofErr w:type="spellEnd"/>
      <w:r w:rsidRPr="002328C7">
        <w:rPr>
          <w:lang w:val="en-GB"/>
        </w:rPr>
        <w:t xml:space="preserve"> SET</w:t>
      </w:r>
      <w:r w:rsidR="00E627E0" w:rsidRPr="002328C7">
        <w:rPr>
          <w:lang w:val="en-GB"/>
        </w:rPr>
        <w:t xml:space="preserve"> (ºC)</w:t>
      </w:r>
    </w:p>
    <w:p w14:paraId="34B5EBD4" w14:textId="715BD189" w:rsidR="006A3ECD" w:rsidRDefault="00B209B0" w:rsidP="00B1088E">
      <w:pPr>
        <w:pStyle w:val="Sinespaciado"/>
        <w:rPr>
          <w:lang w:val="en-GB"/>
        </w:rPr>
      </w:pPr>
      <w:r w:rsidRPr="002328C7">
        <w:rPr>
          <w:lang w:val="en-GB"/>
        </w:rPr>
        <w:t>float input</w:t>
      </w:r>
      <w:r w:rsidR="006A3ECD">
        <w:rPr>
          <w:lang w:val="en-GB"/>
        </w:rPr>
        <w:t>;</w:t>
      </w:r>
      <w:r w:rsidR="006A3ECD" w:rsidRPr="006A3ECD">
        <w:rPr>
          <w:lang w:val="en-GB"/>
        </w:rPr>
        <w:t xml:space="preserve"> </w:t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r w:rsidR="006A3ECD" w:rsidRPr="002328C7">
        <w:rPr>
          <w:lang w:val="en-GB"/>
        </w:rPr>
        <w:t xml:space="preserve">Input es la </w:t>
      </w:r>
      <w:proofErr w:type="spellStart"/>
      <w:r w:rsidR="006A3ECD" w:rsidRPr="002328C7">
        <w:rPr>
          <w:lang w:val="en-GB"/>
        </w:rPr>
        <w:t>lectura</w:t>
      </w:r>
      <w:proofErr w:type="spellEnd"/>
      <w:r w:rsidR="006A3ECD" w:rsidRPr="002328C7">
        <w:rPr>
          <w:lang w:val="en-GB"/>
        </w:rPr>
        <w:t xml:space="preserve"> real</w:t>
      </w:r>
      <w:r w:rsidR="006A3ECD">
        <w:rPr>
          <w:lang w:val="en-GB"/>
        </w:rPr>
        <w:t xml:space="preserve"> </w:t>
      </w:r>
      <w:r w:rsidR="006A3ECD" w:rsidRPr="002328C7">
        <w:rPr>
          <w:lang w:val="en-GB"/>
        </w:rPr>
        <w:t>(ºC)</w:t>
      </w:r>
      <w:r w:rsidR="006A3ECD">
        <w:rPr>
          <w:lang w:val="en-GB"/>
        </w:rPr>
        <w:t xml:space="preserve"> que se le dal al PID</w:t>
      </w:r>
    </w:p>
    <w:p w14:paraId="7C4339BC" w14:textId="3A0AED57" w:rsidR="006A3ECD" w:rsidRPr="002328C7" w:rsidRDefault="006A3ECD" w:rsidP="006A3ECD">
      <w:pPr>
        <w:pStyle w:val="Sinespaciado"/>
        <w:ind w:left="3600" w:hanging="3600"/>
        <w:rPr>
          <w:lang w:val="en-GB"/>
        </w:rPr>
      </w:pPr>
      <w:r>
        <w:rPr>
          <w:lang w:val="en-GB"/>
        </w:rPr>
        <w:t>float</w:t>
      </w:r>
      <w:r w:rsidR="00B209B0" w:rsidRPr="002328C7">
        <w:rPr>
          <w:lang w:val="en-GB"/>
        </w:rPr>
        <w:t xml:space="preserve"> </w:t>
      </w:r>
      <w:proofErr w:type="gramStart"/>
      <w:r w:rsidR="00B209B0" w:rsidRPr="002328C7">
        <w:rPr>
          <w:lang w:val="en-GB"/>
        </w:rPr>
        <w:t>output;</w:t>
      </w:r>
      <w:r w:rsidR="00E627E0" w:rsidRPr="002328C7">
        <w:rPr>
          <w:lang w:val="en-GB"/>
        </w:rPr>
        <w:t xml:space="preserve">  </w:t>
      </w:r>
      <w:r>
        <w:rPr>
          <w:lang w:val="en-GB"/>
        </w:rPr>
        <w:tab/>
        <w:t>O</w:t>
      </w:r>
      <w:r w:rsidR="001C7EDF">
        <w:rPr>
          <w:lang w:val="en-GB"/>
        </w:rPr>
        <w:t>utput=</w:t>
      </w:r>
      <w:proofErr w:type="spellStart"/>
      <w:r w:rsidR="001C7EDF" w:rsidRPr="001C7EDF">
        <w:rPr>
          <w:lang w:val="en-GB"/>
        </w:rPr>
        <w:t>myPID.Run</w:t>
      </w:r>
      <w:proofErr w:type="spellEnd"/>
      <w:proofErr w:type="gramEnd"/>
      <w:r w:rsidR="001C7EDF" w:rsidRPr="001C7EDF">
        <w:rPr>
          <w:lang w:val="en-GB"/>
        </w:rPr>
        <w:t>(input)</w:t>
      </w:r>
      <w:r>
        <w:rPr>
          <w:lang w:val="en-GB"/>
        </w:rPr>
        <w:t xml:space="preserve"> da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valor</w:t>
      </w:r>
      <w:proofErr w:type="spellEnd"/>
      <w:r>
        <w:rPr>
          <w:lang w:val="en-GB"/>
        </w:rPr>
        <w:t xml:space="preserve"> del </w:t>
      </w:r>
      <w:proofErr w:type="spellStart"/>
      <w:r>
        <w:rPr>
          <w:lang w:val="en-GB"/>
        </w:rPr>
        <w:t>tiempo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tiene</w:t>
      </w:r>
      <w:proofErr w:type="spellEnd"/>
      <w:r>
        <w:rPr>
          <w:lang w:val="en-GB"/>
        </w:rPr>
        <w:t xml:space="preserve"> que </w:t>
      </w:r>
      <w:proofErr w:type="spellStart"/>
      <w:r>
        <w:rPr>
          <w:lang w:val="en-GB"/>
        </w:rPr>
        <w:t>estar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encendido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durante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ciclo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ms</w:t>
      </w:r>
      <w:proofErr w:type="spellEnd"/>
    </w:p>
    <w:p w14:paraId="1D7F7361" w14:textId="61B63914" w:rsidR="00B209B0" w:rsidRDefault="0045398D" w:rsidP="00B1088E">
      <w:pPr>
        <w:pStyle w:val="Sinespaciado"/>
        <w:rPr>
          <w:lang w:val="en-GB"/>
        </w:rPr>
      </w:pPr>
      <w:r w:rsidRPr="0045398D">
        <w:rPr>
          <w:lang w:val="en-GB"/>
        </w:rPr>
        <w:t>uint32_t</w:t>
      </w:r>
      <w:r w:rsidR="00B209B0"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windowStartTime</w:t>
      </w:r>
      <w:proofErr w:type="spellEnd"/>
      <w:r w:rsidR="00B209B0" w:rsidRPr="002328C7">
        <w:rPr>
          <w:lang w:val="en-GB"/>
        </w:rPr>
        <w:t>;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Tiempo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inicial</w:t>
      </w:r>
      <w:proofErr w:type="spellEnd"/>
      <w:r>
        <w:rPr>
          <w:lang w:val="en-GB"/>
        </w:rPr>
        <w:t xml:space="preserve"> para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PID</w:t>
      </w:r>
    </w:p>
    <w:p w14:paraId="7942DE45" w14:textId="0A474290" w:rsidR="0045398D" w:rsidRPr="002328C7" w:rsidRDefault="0045398D" w:rsidP="00B1088E">
      <w:pPr>
        <w:pStyle w:val="Sinespaciado"/>
        <w:rPr>
          <w:lang w:val="en-GB"/>
        </w:rPr>
      </w:pPr>
      <w:r w:rsidRPr="0045398D">
        <w:rPr>
          <w:lang w:val="en-GB"/>
        </w:rPr>
        <w:t xml:space="preserve">uint32_t </w:t>
      </w:r>
      <w:proofErr w:type="spellStart"/>
      <w:r w:rsidRPr="0045398D">
        <w:rPr>
          <w:lang w:val="en-GB"/>
        </w:rPr>
        <w:t>CurrentWindow</w:t>
      </w:r>
      <w:proofErr w:type="spellEnd"/>
      <w:r w:rsidRPr="0045398D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Posición</w:t>
      </w:r>
      <w:proofErr w:type="spellEnd"/>
      <w:r>
        <w:rPr>
          <w:lang w:val="en-GB"/>
        </w:rPr>
        <w:t xml:space="preserve"> actual dentro del </w:t>
      </w:r>
      <w:proofErr w:type="spellStart"/>
      <w:r>
        <w:rPr>
          <w:lang w:val="en-GB"/>
        </w:rPr>
        <w:t>ciclo</w:t>
      </w:r>
      <w:proofErr w:type="spellEnd"/>
      <w:r>
        <w:rPr>
          <w:lang w:val="en-GB"/>
        </w:rPr>
        <w:t xml:space="preserve"> PID:  </w:t>
      </w:r>
      <w:r w:rsidRPr="0045398D">
        <w:rPr>
          <w:lang w:val="en-GB"/>
        </w:rPr>
        <w:t xml:space="preserve">now - </w:t>
      </w:r>
      <w:proofErr w:type="spellStart"/>
      <w:r w:rsidRPr="0045398D">
        <w:rPr>
          <w:lang w:val="en-GB"/>
        </w:rPr>
        <w:t>windowStartTime</w:t>
      </w:r>
      <w:proofErr w:type="spellEnd"/>
      <w:r w:rsidRPr="0045398D">
        <w:rPr>
          <w:lang w:val="en-GB"/>
        </w:rPr>
        <w:t>;</w:t>
      </w:r>
    </w:p>
    <w:p w14:paraId="74454C7D" w14:textId="16C95FCB" w:rsidR="00B209B0" w:rsidRPr="00B1088E" w:rsidRDefault="00B209B0" w:rsidP="006A3ECD">
      <w:pPr>
        <w:pStyle w:val="Sinespaciado"/>
        <w:ind w:left="3600" w:hanging="3600"/>
      </w:pPr>
      <w:r w:rsidRPr="002328C7">
        <w:rPr>
          <w:lang w:val="en-GB"/>
        </w:rPr>
        <w:t>float gap</w:t>
      </w:r>
      <w:r w:rsidR="00E627E0" w:rsidRPr="002328C7">
        <w:rPr>
          <w:lang w:val="en-GB"/>
        </w:rPr>
        <w:tab/>
      </w:r>
      <w:proofErr w:type="spellStart"/>
      <w:r w:rsidR="00E627E0" w:rsidRPr="002328C7">
        <w:rPr>
          <w:lang w:val="en-GB"/>
        </w:rPr>
        <w:t>D</w:t>
      </w:r>
      <w:r w:rsidRPr="002328C7">
        <w:rPr>
          <w:lang w:val="en-GB"/>
        </w:rPr>
        <w:t>istanc</w:t>
      </w:r>
      <w:r w:rsidR="00E627E0" w:rsidRPr="002328C7">
        <w:rPr>
          <w:lang w:val="en-GB"/>
        </w:rPr>
        <w:t>ia</w:t>
      </w:r>
      <w:proofErr w:type="spellEnd"/>
      <w:r w:rsidRPr="002328C7">
        <w:rPr>
          <w:lang w:val="en-GB"/>
        </w:rPr>
        <w:t xml:space="preserve"> </w:t>
      </w:r>
      <w:proofErr w:type="spellStart"/>
      <w:r w:rsidR="00E627E0" w:rsidRPr="002328C7">
        <w:rPr>
          <w:lang w:val="en-GB"/>
        </w:rPr>
        <w:t>desde</w:t>
      </w:r>
      <w:proofErr w:type="spellEnd"/>
      <w:r w:rsidR="00E627E0" w:rsidRPr="002328C7">
        <w:rPr>
          <w:lang w:val="en-GB"/>
        </w:rPr>
        <w:t xml:space="preserve"> </w:t>
      </w:r>
      <w:proofErr w:type="spellStart"/>
      <w:r w:rsidR="00E627E0" w:rsidRPr="002328C7">
        <w:rPr>
          <w:lang w:val="en-GB"/>
        </w:rPr>
        <w:t>el</w:t>
      </w:r>
      <w:proofErr w:type="spellEnd"/>
      <w:r w:rsidR="00E627E0" w:rsidRPr="002328C7">
        <w:rPr>
          <w:lang w:val="en-GB"/>
        </w:rPr>
        <w:t xml:space="preserve"> </w:t>
      </w:r>
      <w:r w:rsidRPr="002328C7">
        <w:rPr>
          <w:lang w:val="en-GB"/>
        </w:rPr>
        <w:t>setpoint</w:t>
      </w:r>
      <w:r w:rsidR="00E627E0" w:rsidRPr="002328C7">
        <w:rPr>
          <w:lang w:val="en-GB"/>
        </w:rPr>
        <w:t xml:space="preserve">. </w:t>
      </w:r>
      <w:r w:rsidRPr="00B1088E">
        <w:t>Cambia la agresividad del PID dependiendo de lo lejos que estemos del objetivo</w:t>
      </w:r>
      <w:r w:rsidR="006A3ECD">
        <w:t>.</w:t>
      </w:r>
      <w:r w:rsidR="006A3ECD" w:rsidRPr="006A3ECD">
        <w:rPr>
          <w:lang w:val="en-GB"/>
        </w:rPr>
        <w:t xml:space="preserve"> </w:t>
      </w:r>
      <w:r w:rsidR="006A3ECD" w:rsidRPr="002328C7">
        <w:rPr>
          <w:lang w:val="en-GB"/>
        </w:rPr>
        <w:t>setpoint - input</w:t>
      </w:r>
    </w:p>
    <w:p w14:paraId="69C52398" w14:textId="77777777" w:rsidR="006A3ECD" w:rsidRPr="002328C7" w:rsidRDefault="006A3ECD" w:rsidP="006A3ECD">
      <w:pPr>
        <w:pStyle w:val="Sinespaciado"/>
        <w:rPr>
          <w:lang w:val="en-GB"/>
        </w:rPr>
      </w:pPr>
      <w:r w:rsidRPr="002328C7">
        <w:rPr>
          <w:lang w:val="en-GB"/>
        </w:rPr>
        <w:t xml:space="preserve">bool </w:t>
      </w:r>
      <w:proofErr w:type="spellStart"/>
      <w:r w:rsidRPr="002328C7">
        <w:rPr>
          <w:lang w:val="en-GB"/>
        </w:rPr>
        <w:t>HeatingDONE</w:t>
      </w:r>
      <w:proofErr w:type="spellEnd"/>
      <w:r w:rsidRPr="002328C7">
        <w:rPr>
          <w:lang w:val="en-GB"/>
        </w:rPr>
        <w:t xml:space="preserve">;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De </w:t>
      </w:r>
      <w:proofErr w:type="spellStart"/>
      <w:r>
        <w:rPr>
          <w:lang w:val="en-GB"/>
        </w:rPr>
        <w:t>momento</w:t>
      </w:r>
      <w:proofErr w:type="spellEnd"/>
      <w:r>
        <w:rPr>
          <w:lang w:val="en-GB"/>
        </w:rPr>
        <w:t xml:space="preserve"> solo </w:t>
      </w:r>
      <w:proofErr w:type="spellStart"/>
      <w:r>
        <w:rPr>
          <w:lang w:val="en-GB"/>
        </w:rPr>
        <w:t>utilizado</w:t>
      </w:r>
      <w:proofErr w:type="spellEnd"/>
      <w:r>
        <w:rPr>
          <w:lang w:val="en-GB"/>
        </w:rPr>
        <w:t xml:space="preserve"> para los LED</w:t>
      </w:r>
    </w:p>
    <w:p w14:paraId="5AED5E69" w14:textId="77777777" w:rsidR="003E284A" w:rsidRDefault="003E284A" w:rsidP="003E284A"/>
    <w:p w14:paraId="60316768" w14:textId="5EAFCB17" w:rsidR="003E284A" w:rsidRPr="002328C7" w:rsidRDefault="003E284A" w:rsidP="003E284A">
      <w:pPr>
        <w:pStyle w:val="Ttulo3"/>
        <w:rPr>
          <w:lang w:val="en-GB"/>
        </w:rPr>
      </w:pPr>
      <w:r w:rsidRPr="002328C7">
        <w:rPr>
          <w:lang w:val="en-GB"/>
        </w:rPr>
        <w:t>Variables Nextion</w:t>
      </w:r>
    </w:p>
    <w:p w14:paraId="0C83730C" w14:textId="5DFB1AB1" w:rsidR="00B209B0" w:rsidRPr="00103DA6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r w:rsidRPr="002328C7">
        <w:rPr>
          <w:lang w:val="en-GB"/>
        </w:rPr>
        <w:t>WindowSize</w:t>
      </w:r>
      <w:proofErr w:type="spellEnd"/>
    </w:p>
    <w:p w14:paraId="295B565B" w14:textId="2452834A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vaggKp</w:t>
      </w:r>
      <w:proofErr w:type="spellEnd"/>
      <w:r w:rsidRPr="002328C7">
        <w:rPr>
          <w:lang w:val="en-GB"/>
        </w:rPr>
        <w:t xml:space="preserve">,   </w:t>
      </w:r>
      <w:proofErr w:type="spellStart"/>
      <w:proofErr w:type="gramEnd"/>
      <w:r w:rsidRPr="002328C7">
        <w:rPr>
          <w:lang w:val="en-GB"/>
        </w:rPr>
        <w:t>vaggKp_ENT</w:t>
      </w:r>
      <w:proofErr w:type="spellEnd"/>
      <w:r w:rsidRPr="002328C7">
        <w:rPr>
          <w:lang w:val="en-GB"/>
        </w:rPr>
        <w:t xml:space="preserve">, </w:t>
      </w:r>
      <w:proofErr w:type="spellStart"/>
      <w:r w:rsidRPr="002328C7">
        <w:rPr>
          <w:lang w:val="en-GB"/>
        </w:rPr>
        <w:t>vaggKp_DEC</w:t>
      </w:r>
      <w:proofErr w:type="spellEnd"/>
    </w:p>
    <w:p w14:paraId="300CB0EF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vaggKi</w:t>
      </w:r>
      <w:proofErr w:type="spellEnd"/>
      <w:r w:rsidRPr="002328C7">
        <w:rPr>
          <w:lang w:val="en-GB"/>
        </w:rPr>
        <w:t xml:space="preserve">,   </w:t>
      </w:r>
      <w:proofErr w:type="gramEnd"/>
      <w:r w:rsidRPr="002328C7">
        <w:rPr>
          <w:lang w:val="en-GB"/>
        </w:rPr>
        <w:t xml:space="preserve"> </w:t>
      </w:r>
      <w:proofErr w:type="spellStart"/>
      <w:r w:rsidRPr="002328C7">
        <w:rPr>
          <w:lang w:val="en-GB"/>
        </w:rPr>
        <w:t>vaggKi_ENT</w:t>
      </w:r>
      <w:proofErr w:type="spellEnd"/>
      <w:r w:rsidRPr="002328C7">
        <w:rPr>
          <w:lang w:val="en-GB"/>
        </w:rPr>
        <w:t xml:space="preserve">,  </w:t>
      </w:r>
      <w:proofErr w:type="spellStart"/>
      <w:r w:rsidRPr="002328C7">
        <w:rPr>
          <w:lang w:val="en-GB"/>
        </w:rPr>
        <w:t>vaggKi_DEC</w:t>
      </w:r>
      <w:proofErr w:type="spellEnd"/>
    </w:p>
    <w:p w14:paraId="71EC8C6D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vaggKd</w:t>
      </w:r>
      <w:proofErr w:type="spellEnd"/>
      <w:r w:rsidRPr="002328C7">
        <w:rPr>
          <w:lang w:val="en-GB"/>
        </w:rPr>
        <w:t xml:space="preserve">,   </w:t>
      </w:r>
      <w:proofErr w:type="spellStart"/>
      <w:proofErr w:type="gramEnd"/>
      <w:r w:rsidRPr="002328C7">
        <w:rPr>
          <w:lang w:val="en-GB"/>
        </w:rPr>
        <w:t>vaggKd_ENT</w:t>
      </w:r>
      <w:proofErr w:type="spellEnd"/>
      <w:r w:rsidRPr="002328C7">
        <w:rPr>
          <w:lang w:val="en-GB"/>
        </w:rPr>
        <w:t xml:space="preserve">, </w:t>
      </w:r>
      <w:proofErr w:type="spellStart"/>
      <w:r w:rsidRPr="002328C7">
        <w:rPr>
          <w:lang w:val="en-GB"/>
        </w:rPr>
        <w:t>vaggKd_DEC</w:t>
      </w:r>
      <w:proofErr w:type="spellEnd"/>
    </w:p>
    <w:p w14:paraId="1AD41601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aggKp</w:t>
      </w:r>
      <w:proofErr w:type="spellEnd"/>
      <w:r w:rsidRPr="002328C7">
        <w:rPr>
          <w:lang w:val="en-GB"/>
        </w:rPr>
        <w:t xml:space="preserve">,   </w:t>
      </w:r>
      <w:proofErr w:type="gramEnd"/>
      <w:r w:rsidRPr="002328C7">
        <w:rPr>
          <w:lang w:val="en-GB"/>
        </w:rPr>
        <w:t xml:space="preserve">  </w:t>
      </w:r>
      <w:proofErr w:type="spellStart"/>
      <w:r w:rsidRPr="002328C7">
        <w:rPr>
          <w:lang w:val="en-GB"/>
        </w:rPr>
        <w:t>aggKp_ENT</w:t>
      </w:r>
      <w:proofErr w:type="spellEnd"/>
      <w:r w:rsidRPr="002328C7">
        <w:rPr>
          <w:lang w:val="en-GB"/>
        </w:rPr>
        <w:t xml:space="preserve">,   </w:t>
      </w:r>
      <w:proofErr w:type="spellStart"/>
      <w:r w:rsidRPr="002328C7">
        <w:rPr>
          <w:lang w:val="en-GB"/>
        </w:rPr>
        <w:t>aggKp_DEC</w:t>
      </w:r>
      <w:proofErr w:type="spellEnd"/>
    </w:p>
    <w:p w14:paraId="555CE720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aggKi</w:t>
      </w:r>
      <w:proofErr w:type="spellEnd"/>
      <w:r w:rsidRPr="002328C7">
        <w:rPr>
          <w:lang w:val="en-GB"/>
        </w:rPr>
        <w:t xml:space="preserve">,   </w:t>
      </w:r>
      <w:proofErr w:type="gramEnd"/>
      <w:r w:rsidRPr="002328C7">
        <w:rPr>
          <w:lang w:val="en-GB"/>
        </w:rPr>
        <w:t xml:space="preserve">   </w:t>
      </w:r>
      <w:proofErr w:type="spellStart"/>
      <w:r w:rsidRPr="002328C7">
        <w:rPr>
          <w:lang w:val="en-GB"/>
        </w:rPr>
        <w:t>aggKi_ENT</w:t>
      </w:r>
      <w:proofErr w:type="spellEnd"/>
      <w:r w:rsidRPr="002328C7">
        <w:rPr>
          <w:lang w:val="en-GB"/>
        </w:rPr>
        <w:t xml:space="preserve">,    </w:t>
      </w:r>
      <w:proofErr w:type="spellStart"/>
      <w:r w:rsidRPr="002328C7">
        <w:rPr>
          <w:lang w:val="en-GB"/>
        </w:rPr>
        <w:t>aggKi_DEC</w:t>
      </w:r>
      <w:proofErr w:type="spellEnd"/>
    </w:p>
    <w:p w14:paraId="681B8A65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aggKd</w:t>
      </w:r>
      <w:proofErr w:type="spellEnd"/>
      <w:r w:rsidRPr="002328C7">
        <w:rPr>
          <w:lang w:val="en-GB"/>
        </w:rPr>
        <w:t xml:space="preserve">,   </w:t>
      </w:r>
      <w:proofErr w:type="gramEnd"/>
      <w:r w:rsidRPr="002328C7">
        <w:rPr>
          <w:lang w:val="en-GB"/>
        </w:rPr>
        <w:t xml:space="preserve">  </w:t>
      </w:r>
      <w:proofErr w:type="spellStart"/>
      <w:r w:rsidRPr="002328C7">
        <w:rPr>
          <w:lang w:val="en-GB"/>
        </w:rPr>
        <w:t>aggKd_ENT</w:t>
      </w:r>
      <w:proofErr w:type="spellEnd"/>
      <w:r w:rsidRPr="002328C7">
        <w:rPr>
          <w:lang w:val="en-GB"/>
        </w:rPr>
        <w:t xml:space="preserve">,   </w:t>
      </w:r>
      <w:proofErr w:type="spellStart"/>
      <w:r w:rsidRPr="002328C7">
        <w:rPr>
          <w:lang w:val="en-GB"/>
        </w:rPr>
        <w:t>aggKd_DEC</w:t>
      </w:r>
      <w:proofErr w:type="spellEnd"/>
    </w:p>
    <w:p w14:paraId="03992162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consKp</w:t>
      </w:r>
      <w:proofErr w:type="spellEnd"/>
      <w:r w:rsidRPr="002328C7">
        <w:rPr>
          <w:lang w:val="en-GB"/>
        </w:rPr>
        <w:t xml:space="preserve">,   </w:t>
      </w:r>
      <w:proofErr w:type="spellStart"/>
      <w:proofErr w:type="gramEnd"/>
      <w:r w:rsidRPr="002328C7">
        <w:rPr>
          <w:lang w:val="en-GB"/>
        </w:rPr>
        <w:t>consKp_ENT</w:t>
      </w:r>
      <w:proofErr w:type="spellEnd"/>
      <w:r w:rsidRPr="002328C7">
        <w:rPr>
          <w:lang w:val="en-GB"/>
        </w:rPr>
        <w:t xml:space="preserve">, </w:t>
      </w:r>
      <w:proofErr w:type="spellStart"/>
      <w:r w:rsidRPr="002328C7">
        <w:rPr>
          <w:lang w:val="en-GB"/>
        </w:rPr>
        <w:t>consKp_DEC</w:t>
      </w:r>
      <w:proofErr w:type="spellEnd"/>
    </w:p>
    <w:p w14:paraId="24A2542A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consKi</w:t>
      </w:r>
      <w:proofErr w:type="spellEnd"/>
      <w:r w:rsidRPr="002328C7">
        <w:rPr>
          <w:lang w:val="en-GB"/>
        </w:rPr>
        <w:t xml:space="preserve">,   </w:t>
      </w:r>
      <w:proofErr w:type="gramEnd"/>
      <w:r w:rsidRPr="002328C7">
        <w:rPr>
          <w:lang w:val="en-GB"/>
        </w:rPr>
        <w:t xml:space="preserve"> </w:t>
      </w:r>
      <w:proofErr w:type="spellStart"/>
      <w:r w:rsidRPr="002328C7">
        <w:rPr>
          <w:lang w:val="en-GB"/>
        </w:rPr>
        <w:t>consKi_ENT</w:t>
      </w:r>
      <w:proofErr w:type="spellEnd"/>
      <w:r w:rsidRPr="002328C7">
        <w:rPr>
          <w:lang w:val="en-GB"/>
        </w:rPr>
        <w:t xml:space="preserve">,  </w:t>
      </w:r>
      <w:proofErr w:type="spellStart"/>
      <w:r w:rsidRPr="002328C7">
        <w:rPr>
          <w:lang w:val="en-GB"/>
        </w:rPr>
        <w:t>consKi_DEC</w:t>
      </w:r>
      <w:proofErr w:type="spellEnd"/>
    </w:p>
    <w:p w14:paraId="0283A581" w14:textId="77777777" w:rsidR="00B209B0" w:rsidRPr="002328C7" w:rsidRDefault="00B209B0" w:rsidP="00B1088E">
      <w:pPr>
        <w:pStyle w:val="Sinespaciado"/>
        <w:rPr>
          <w:lang w:val="en-GB"/>
        </w:rPr>
      </w:pPr>
      <w:r w:rsidRPr="002328C7">
        <w:rPr>
          <w:color w:val="0000FF"/>
          <w:lang w:val="en-GB"/>
        </w:rPr>
        <w:t xml:space="preserve">int </w:t>
      </w:r>
      <w:proofErr w:type="spellStart"/>
      <w:proofErr w:type="gramStart"/>
      <w:r w:rsidRPr="002328C7">
        <w:rPr>
          <w:lang w:val="en-GB"/>
        </w:rPr>
        <w:t>consKd</w:t>
      </w:r>
      <w:proofErr w:type="spellEnd"/>
      <w:r w:rsidRPr="002328C7">
        <w:rPr>
          <w:lang w:val="en-GB"/>
        </w:rPr>
        <w:t xml:space="preserve">,   </w:t>
      </w:r>
      <w:proofErr w:type="spellStart"/>
      <w:proofErr w:type="gramEnd"/>
      <w:r w:rsidRPr="002328C7">
        <w:rPr>
          <w:lang w:val="en-GB"/>
        </w:rPr>
        <w:t>consKd_ENT</w:t>
      </w:r>
      <w:proofErr w:type="spellEnd"/>
      <w:r w:rsidRPr="002328C7">
        <w:rPr>
          <w:lang w:val="en-GB"/>
        </w:rPr>
        <w:t xml:space="preserve">, </w:t>
      </w:r>
      <w:proofErr w:type="spellStart"/>
      <w:r w:rsidRPr="002328C7">
        <w:rPr>
          <w:lang w:val="en-GB"/>
        </w:rPr>
        <w:t>consKd_DEC</w:t>
      </w:r>
      <w:proofErr w:type="spellEnd"/>
    </w:p>
    <w:p w14:paraId="6A94C865" w14:textId="77777777" w:rsidR="003E284A" w:rsidRPr="002328C7" w:rsidRDefault="003E284A" w:rsidP="003E284A">
      <w:pPr>
        <w:rPr>
          <w:lang w:val="en-GB"/>
        </w:rPr>
      </w:pPr>
    </w:p>
    <w:p w14:paraId="5C47BE0C" w14:textId="6F457BCE" w:rsidR="003E284A" w:rsidRDefault="003E284A" w:rsidP="003E284A">
      <w:pPr>
        <w:pStyle w:val="Ttulo3"/>
      </w:pPr>
      <w:r>
        <w:t>Proceso</w:t>
      </w:r>
    </w:p>
    <w:p w14:paraId="016D61A6" w14:textId="77777777" w:rsidR="003E284A" w:rsidRPr="003E284A" w:rsidRDefault="003E284A" w:rsidP="003E284A"/>
    <w:p w14:paraId="3B386DC1" w14:textId="1D5CB50A" w:rsidR="003E284A" w:rsidRDefault="003E284A"/>
    <w:p w14:paraId="220B1614" w14:textId="4F606724" w:rsidR="00842C3B" w:rsidRDefault="00842C3B" w:rsidP="00842C3B">
      <w:pPr>
        <w:pStyle w:val="Ttulo3"/>
      </w:pPr>
      <w:r>
        <w:t>funciones</w:t>
      </w:r>
    </w:p>
    <w:p w14:paraId="089A14A2" w14:textId="4C5DBAA8" w:rsidR="003E284A" w:rsidRDefault="003E284A"/>
    <w:p w14:paraId="42CE8B88" w14:textId="08CBCBB5" w:rsidR="00842C3B" w:rsidRDefault="00842C3B"/>
    <w:p w14:paraId="0D52966E" w14:textId="77777777" w:rsidR="00842C3B" w:rsidRDefault="00842C3B"/>
    <w:p w14:paraId="02F6086C" w14:textId="31E705DB" w:rsidR="003E284A" w:rsidRDefault="003E284A" w:rsidP="003E284A">
      <w:pPr>
        <w:pStyle w:val="Ttulo2"/>
      </w:pPr>
      <w:r>
        <w:lastRenderedPageBreak/>
        <w:t>Ventilador</w:t>
      </w:r>
    </w:p>
    <w:p w14:paraId="5B2FF748" w14:textId="77777777" w:rsidR="003E284A" w:rsidRDefault="003E284A" w:rsidP="003E284A">
      <w:pPr>
        <w:pStyle w:val="Ttulo3"/>
      </w:pPr>
      <w:r>
        <w:t>Variables Arduino</w:t>
      </w:r>
    </w:p>
    <w:p w14:paraId="340188E2" w14:textId="256F0A3A" w:rsidR="00B209B0" w:rsidRPr="004A3939" w:rsidRDefault="00B209B0" w:rsidP="004D7F5D">
      <w:pPr>
        <w:pStyle w:val="Sinespaciado"/>
      </w:pPr>
      <w:proofErr w:type="spellStart"/>
      <w:r w:rsidRPr="004A3939">
        <w:t>bool</w:t>
      </w:r>
      <w:proofErr w:type="spellEnd"/>
      <w:r w:rsidRPr="004A3939">
        <w:t xml:space="preserve"> </w:t>
      </w:r>
      <w:proofErr w:type="spellStart"/>
      <w:r w:rsidRPr="004A3939">
        <w:t>vent_auto_off</w:t>
      </w:r>
      <w:proofErr w:type="spellEnd"/>
      <w:r w:rsidRPr="004A3939">
        <w:t>;</w:t>
      </w:r>
      <w:r w:rsidR="004D7F5D">
        <w:tab/>
      </w:r>
      <w:r w:rsidR="0024252B">
        <w:tab/>
      </w:r>
      <w:r w:rsidR="004D7F5D">
        <w:t>EEPROM</w:t>
      </w:r>
      <w:r w:rsidR="00E627E0">
        <w:tab/>
        <w:t xml:space="preserve">Sistema de </w:t>
      </w:r>
      <w:proofErr w:type="spellStart"/>
      <w:r w:rsidR="00E627E0">
        <w:t>autoapagado</w:t>
      </w:r>
      <w:proofErr w:type="spellEnd"/>
      <w:r w:rsidR="00E627E0">
        <w:t xml:space="preserve"> del ventilador ON/OFF</w:t>
      </w:r>
    </w:p>
    <w:p w14:paraId="1CB7EE53" w14:textId="39857E0D" w:rsidR="004D7F5D" w:rsidRDefault="00E1303F" w:rsidP="00E627E0">
      <w:pPr>
        <w:pStyle w:val="Sinespaciado"/>
        <w:ind w:left="2160" w:hanging="2160"/>
      </w:pPr>
      <w:r>
        <w:t>uint8_t</w:t>
      </w:r>
      <w:r w:rsidR="00B209B0" w:rsidRPr="004A3939">
        <w:t xml:space="preserve"> </w:t>
      </w:r>
      <w:proofErr w:type="spellStart"/>
      <w:r w:rsidR="00B209B0" w:rsidRPr="004A3939">
        <w:t>VentMinDutyCycle</w:t>
      </w:r>
      <w:proofErr w:type="spellEnd"/>
      <w:r w:rsidR="00B209B0" w:rsidRPr="004A3939">
        <w:t xml:space="preserve">; </w:t>
      </w:r>
      <w:r w:rsidR="004D7F5D">
        <w:tab/>
        <w:t>EEPROM</w:t>
      </w:r>
      <w:r w:rsidR="00E627E0">
        <w:tab/>
        <w:t>0-100</w:t>
      </w:r>
      <w:r w:rsidR="00E627E0" w:rsidRPr="00E627E0">
        <w:t>% Porcentaje de</w:t>
      </w:r>
      <w:r w:rsidR="00E627E0">
        <w:t xml:space="preserve">l ciclo de trabajo </w:t>
      </w:r>
      <w:r w:rsidR="00E627E0" w:rsidRPr="00E627E0">
        <w:t xml:space="preserve">en el que se apaga </w:t>
      </w:r>
      <w:r w:rsidR="0024252B">
        <w:tab/>
      </w:r>
      <w:r w:rsidR="0024252B">
        <w:tab/>
      </w:r>
      <w:r w:rsidR="0024252B">
        <w:tab/>
      </w:r>
      <w:r w:rsidR="00E627E0" w:rsidRPr="00E627E0">
        <w:t>el ventilador</w:t>
      </w:r>
    </w:p>
    <w:p w14:paraId="0010CBC3" w14:textId="7FE5C3C6" w:rsidR="001C7EDF" w:rsidRDefault="00434E59" w:rsidP="001C7EDF">
      <w:pPr>
        <w:pStyle w:val="Sinespaciado"/>
        <w:ind w:left="3600" w:hanging="3600"/>
        <w:rPr>
          <w:lang w:val="en-GB"/>
        </w:rPr>
      </w:pPr>
      <w:r>
        <w:rPr>
          <w:lang w:val="en-GB"/>
        </w:rPr>
        <w:t>uint16_t</w:t>
      </w:r>
      <w:r w:rsidR="00B209B0"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dutyCycle</w:t>
      </w:r>
      <w:proofErr w:type="spellEnd"/>
      <w:r w:rsidR="00103DA6">
        <w:rPr>
          <w:lang w:val="en-GB"/>
        </w:rPr>
        <w:tab/>
      </w:r>
      <w:r w:rsidR="001C7EDF">
        <w:rPr>
          <w:lang w:val="en-GB"/>
        </w:rPr>
        <w:t xml:space="preserve">Es un </w:t>
      </w:r>
      <w:proofErr w:type="spellStart"/>
      <w:r w:rsidR="001C7EDF">
        <w:rPr>
          <w:lang w:val="en-GB"/>
        </w:rPr>
        <w:t>ciclo</w:t>
      </w:r>
      <w:proofErr w:type="spellEnd"/>
      <w:r w:rsidR="001C7EDF">
        <w:rPr>
          <w:lang w:val="en-GB"/>
        </w:rPr>
        <w:t xml:space="preserve"> de </w:t>
      </w:r>
      <w:proofErr w:type="spellStart"/>
      <w:r w:rsidR="001C7EDF">
        <w:rPr>
          <w:lang w:val="en-GB"/>
        </w:rPr>
        <w:t>trabajo</w:t>
      </w:r>
      <w:proofErr w:type="spellEnd"/>
      <w:r w:rsidR="001C7EDF">
        <w:rPr>
          <w:lang w:val="en-GB"/>
        </w:rPr>
        <w:t xml:space="preserve"> virtual, </w:t>
      </w:r>
      <w:proofErr w:type="spellStart"/>
      <w:r w:rsidR="001C7EDF">
        <w:rPr>
          <w:lang w:val="en-GB"/>
        </w:rPr>
        <w:t>cuanto</w:t>
      </w:r>
      <w:proofErr w:type="spellEnd"/>
      <w:r w:rsidR="001C7EDF">
        <w:rPr>
          <w:lang w:val="en-GB"/>
        </w:rPr>
        <w:t xml:space="preserve"> </w:t>
      </w:r>
      <w:proofErr w:type="spellStart"/>
      <w:r w:rsidR="001C7EDF">
        <w:rPr>
          <w:lang w:val="en-GB"/>
        </w:rPr>
        <w:t>tiempo</w:t>
      </w:r>
      <w:proofErr w:type="spellEnd"/>
      <w:r w:rsidR="001C7EDF">
        <w:rPr>
          <w:lang w:val="en-GB"/>
        </w:rPr>
        <w:t xml:space="preserve"> </w:t>
      </w:r>
      <w:proofErr w:type="spellStart"/>
      <w:r w:rsidR="001C7EDF">
        <w:rPr>
          <w:lang w:val="en-GB"/>
        </w:rPr>
        <w:t>está</w:t>
      </w:r>
      <w:proofErr w:type="spellEnd"/>
      <w:r w:rsidR="001C7EDF">
        <w:rPr>
          <w:lang w:val="en-GB"/>
        </w:rPr>
        <w:t xml:space="preserve"> </w:t>
      </w:r>
      <w:proofErr w:type="spellStart"/>
      <w:r w:rsidR="001C7EDF">
        <w:rPr>
          <w:lang w:val="en-GB"/>
        </w:rPr>
        <w:t>encendida</w:t>
      </w:r>
      <w:proofErr w:type="spellEnd"/>
      <w:r w:rsidR="001C7EDF">
        <w:rPr>
          <w:lang w:val="en-GB"/>
        </w:rPr>
        <w:t xml:space="preserve"> la Resistencia </w:t>
      </w:r>
      <w:proofErr w:type="spellStart"/>
      <w:r w:rsidR="001C7EDF">
        <w:rPr>
          <w:lang w:val="en-GB"/>
        </w:rPr>
        <w:t>en</w:t>
      </w:r>
      <w:proofErr w:type="spellEnd"/>
      <w:r w:rsidR="001C7EDF">
        <w:rPr>
          <w:lang w:val="en-GB"/>
        </w:rPr>
        <w:t xml:space="preserve"> </w:t>
      </w:r>
      <w:proofErr w:type="spellStart"/>
      <w:r w:rsidR="001C7EDF">
        <w:rPr>
          <w:lang w:val="en-GB"/>
        </w:rPr>
        <w:t>cada</w:t>
      </w:r>
      <w:proofErr w:type="spellEnd"/>
      <w:r w:rsidR="001C7EDF">
        <w:rPr>
          <w:lang w:val="en-GB"/>
        </w:rPr>
        <w:t xml:space="preserve"> </w:t>
      </w:r>
      <w:proofErr w:type="spellStart"/>
      <w:r w:rsidR="001C7EDF">
        <w:rPr>
          <w:lang w:val="en-GB"/>
        </w:rPr>
        <w:t>ventana</w:t>
      </w:r>
      <w:proofErr w:type="spellEnd"/>
      <w:r w:rsidR="001C7EDF">
        <w:rPr>
          <w:lang w:val="en-GB"/>
        </w:rPr>
        <w:t xml:space="preserve"> de </w:t>
      </w:r>
      <w:proofErr w:type="spellStart"/>
      <w:r w:rsidR="001C7EDF">
        <w:rPr>
          <w:lang w:val="en-GB"/>
        </w:rPr>
        <w:t>trabajo</w:t>
      </w:r>
      <w:proofErr w:type="spellEnd"/>
      <w:r w:rsidR="001C7EDF">
        <w:rPr>
          <w:lang w:val="en-GB"/>
        </w:rPr>
        <w:t xml:space="preserve">. </w:t>
      </w:r>
    </w:p>
    <w:p w14:paraId="3D58E167" w14:textId="41FF73F8" w:rsidR="00B209B0" w:rsidRPr="002328C7" w:rsidRDefault="00B209B0" w:rsidP="001C7EDF">
      <w:pPr>
        <w:pStyle w:val="Sinespaciado"/>
        <w:ind w:left="3600"/>
        <w:rPr>
          <w:lang w:val="en-GB"/>
        </w:rPr>
      </w:pPr>
      <w:r w:rsidRPr="002328C7">
        <w:rPr>
          <w:lang w:val="en-GB"/>
        </w:rPr>
        <w:t xml:space="preserve">output / </w:t>
      </w:r>
      <w:proofErr w:type="spellStart"/>
      <w:r w:rsidRPr="002328C7">
        <w:rPr>
          <w:lang w:val="en-GB"/>
        </w:rPr>
        <w:t>WindowSize</w:t>
      </w:r>
      <w:proofErr w:type="spellEnd"/>
      <w:r w:rsidR="00103DA6">
        <w:rPr>
          <w:lang w:val="en-GB"/>
        </w:rPr>
        <w:t xml:space="preserve"> *100</w:t>
      </w:r>
    </w:p>
    <w:p w14:paraId="44016024" w14:textId="77777777" w:rsidR="003E284A" w:rsidRPr="002328C7" w:rsidRDefault="003E284A" w:rsidP="003E284A">
      <w:pPr>
        <w:rPr>
          <w:lang w:val="en-GB"/>
        </w:rPr>
      </w:pPr>
    </w:p>
    <w:p w14:paraId="03D2110F" w14:textId="77777777" w:rsidR="003E284A" w:rsidRDefault="003E284A" w:rsidP="003E284A">
      <w:pPr>
        <w:pStyle w:val="Ttulo3"/>
      </w:pPr>
      <w:r>
        <w:t>Variables Nextion</w:t>
      </w:r>
    </w:p>
    <w:p w14:paraId="005FB0DF" w14:textId="77777777" w:rsidR="00DF4BAE" w:rsidRDefault="00DF4BAE" w:rsidP="003E284A"/>
    <w:p w14:paraId="2EFA78AE" w14:textId="77777777" w:rsidR="003E284A" w:rsidRDefault="003E284A" w:rsidP="003E284A">
      <w:pPr>
        <w:pStyle w:val="Ttulo3"/>
      </w:pPr>
      <w:r>
        <w:t>Proceso</w:t>
      </w:r>
    </w:p>
    <w:p w14:paraId="59F4765D" w14:textId="0027925F" w:rsidR="003E284A" w:rsidRDefault="003E284A" w:rsidP="003E284A"/>
    <w:p w14:paraId="37513096" w14:textId="77777777" w:rsidR="00842C3B" w:rsidRDefault="00842C3B" w:rsidP="00842C3B">
      <w:pPr>
        <w:pStyle w:val="Ttulo3"/>
      </w:pPr>
      <w:r>
        <w:t>funciones</w:t>
      </w:r>
    </w:p>
    <w:p w14:paraId="0926F9FE" w14:textId="77777777" w:rsidR="00842C3B" w:rsidRPr="003E284A" w:rsidRDefault="00842C3B" w:rsidP="003E284A"/>
    <w:p w14:paraId="27AAB741" w14:textId="77777777" w:rsidR="003E284A" w:rsidRDefault="003E284A"/>
    <w:p w14:paraId="28A479D4" w14:textId="7EF22866" w:rsidR="003E284A" w:rsidRDefault="003E284A" w:rsidP="003E284A">
      <w:pPr>
        <w:pStyle w:val="Ttulo2"/>
      </w:pPr>
      <w:r>
        <w:t>Pesos</w:t>
      </w:r>
    </w:p>
    <w:p w14:paraId="126DAEBF" w14:textId="77777777" w:rsidR="003E284A" w:rsidRDefault="003E284A" w:rsidP="003E284A">
      <w:pPr>
        <w:pStyle w:val="Ttulo3"/>
      </w:pPr>
      <w:r>
        <w:t>Variables Arduino</w:t>
      </w:r>
    </w:p>
    <w:p w14:paraId="24818602" w14:textId="42C5624E" w:rsidR="00B209B0" w:rsidRPr="00A56DFC" w:rsidRDefault="00B209B0" w:rsidP="00A56DFC">
      <w:pPr>
        <w:pStyle w:val="Sinespaciado"/>
      </w:pPr>
      <w:r w:rsidRPr="00A56DFC">
        <w:t xml:space="preserve">#define RESOLUTION  1     </w:t>
      </w:r>
      <w:r w:rsidR="00E627E0" w:rsidRPr="00A56DFC">
        <w:tab/>
        <w:t>posiciones decimales del</w:t>
      </w:r>
      <w:r w:rsidRPr="00A56DFC">
        <w:t xml:space="preserve"> HX711 </w:t>
      </w:r>
      <w:r w:rsidR="00E627E0" w:rsidRPr="00A56DFC">
        <w:t xml:space="preserve">PARA MOSTRAR </w:t>
      </w:r>
      <w:r w:rsidRPr="00A56DFC">
        <w:t>(</w:t>
      </w:r>
      <w:r w:rsidR="00E627E0" w:rsidRPr="00A56DFC">
        <w:t>la lectura es</w:t>
      </w:r>
      <w:r w:rsidRPr="00A56DFC">
        <w:t xml:space="preserve"> </w:t>
      </w:r>
      <w:proofErr w:type="spellStart"/>
      <w:r w:rsidRPr="00A56DFC">
        <w:t>float</w:t>
      </w:r>
      <w:proofErr w:type="spellEnd"/>
      <w:r w:rsidRPr="00A56DFC">
        <w:t>)</w:t>
      </w:r>
    </w:p>
    <w:p w14:paraId="17FEB3F9" w14:textId="02B5BD77" w:rsidR="00B209B0" w:rsidRPr="00D24BE9" w:rsidRDefault="00B209B0" w:rsidP="00D24BE9">
      <w:pPr>
        <w:pStyle w:val="Sinespaciado"/>
      </w:pPr>
      <w:r w:rsidRPr="00D24BE9">
        <w:t xml:space="preserve">#define AVG_FACT 30        </w:t>
      </w:r>
      <w:r w:rsidR="00E627E0" w:rsidRPr="00D24BE9">
        <w:tab/>
        <w:t>cuantas lecturas para ponderar con el</w:t>
      </w:r>
      <w:r w:rsidRPr="00D24BE9">
        <w:t xml:space="preserve"> HX711</w:t>
      </w:r>
    </w:p>
    <w:p w14:paraId="7F1E484E" w14:textId="64DEA49B" w:rsidR="004D7F5D" w:rsidRPr="00D24BE9" w:rsidRDefault="004A38DD" w:rsidP="00D24BE9">
      <w:pPr>
        <w:pStyle w:val="Sinespaciado"/>
      </w:pPr>
      <w:r w:rsidRPr="00D24BE9">
        <w:t>uint32_t</w:t>
      </w:r>
      <w:r w:rsidR="00B209B0" w:rsidRPr="00D24BE9">
        <w:t xml:space="preserve"> </w:t>
      </w:r>
      <w:proofErr w:type="spellStart"/>
      <w:r w:rsidR="00B209B0" w:rsidRPr="00D24BE9">
        <w:t>WeightReadingRefreshTime</w:t>
      </w:r>
      <w:proofErr w:type="spellEnd"/>
      <w:r w:rsidR="00B209B0" w:rsidRPr="00D24BE9">
        <w:t xml:space="preserve"> </w:t>
      </w:r>
      <w:r w:rsidR="00842C3B" w:rsidRPr="00D24BE9">
        <w:tab/>
      </w:r>
      <w:r w:rsidR="004D7F5D" w:rsidRPr="00D24BE9">
        <w:t>EEPROM</w:t>
      </w:r>
      <w:r w:rsidR="00E627E0" w:rsidRPr="00D24BE9">
        <w:tab/>
        <w:t xml:space="preserve">ms entre lecturas de peso y </w:t>
      </w:r>
      <w:proofErr w:type="spellStart"/>
      <w:r w:rsidR="00E627E0" w:rsidRPr="00D24BE9">
        <w:t>temp</w:t>
      </w:r>
      <w:proofErr w:type="spellEnd"/>
      <w:r w:rsidR="00E627E0" w:rsidRPr="00D24BE9">
        <w:t xml:space="preserve">. </w:t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</w:r>
      <w:r w:rsidR="00E627E0" w:rsidRPr="00D24BE9">
        <w:tab/>
        <w:t>exterior (</w:t>
      </w:r>
      <w:r w:rsidR="00523BCB" w:rsidRPr="00D24BE9">
        <w:t>mínimo</w:t>
      </w:r>
      <w:r w:rsidR="00E627E0" w:rsidRPr="00D24BE9">
        <w:t xml:space="preserve"> 2seg)</w:t>
      </w:r>
      <w:r w:rsidR="00E627E0" w:rsidRPr="00D24BE9">
        <w:tab/>
      </w:r>
    </w:p>
    <w:p w14:paraId="5B619148" w14:textId="2D49517F" w:rsidR="00B209B0" w:rsidRPr="00D24BE9" w:rsidRDefault="004A38DD" w:rsidP="00D24BE9">
      <w:pPr>
        <w:pStyle w:val="Sinespaciado"/>
      </w:pPr>
      <w:r w:rsidRPr="00D24BE9">
        <w:t>uint32_t</w:t>
      </w:r>
      <w:r w:rsidR="00B209B0" w:rsidRPr="00D24BE9">
        <w:t xml:space="preserve"> </w:t>
      </w:r>
      <w:proofErr w:type="spellStart"/>
      <w:r w:rsidR="00B209B0" w:rsidRPr="00D24BE9">
        <w:t>LastWeightTime</w:t>
      </w:r>
      <w:proofErr w:type="spellEnd"/>
      <w:r w:rsidR="00523BCB" w:rsidRPr="00D24BE9">
        <w:tab/>
      </w:r>
    </w:p>
    <w:p w14:paraId="1F7A4FC2" w14:textId="3A1441C3" w:rsidR="00523BCB" w:rsidRDefault="00523BCB" w:rsidP="00A56DFC">
      <w:pPr>
        <w:pStyle w:val="Sinespaciado"/>
        <w:rPr>
          <w:lang w:val="en-GB"/>
        </w:rPr>
      </w:pPr>
    </w:p>
    <w:p w14:paraId="6E383A90" w14:textId="6A7ED9E7" w:rsidR="00B209B0" w:rsidRPr="002328C7" w:rsidRDefault="00B209B0" w:rsidP="00A56DFC">
      <w:pPr>
        <w:pStyle w:val="Sinespaciado"/>
        <w:rPr>
          <w:lang w:val="en-GB"/>
        </w:rPr>
      </w:pPr>
      <w:r w:rsidRPr="002328C7">
        <w:rPr>
          <w:lang w:val="en-GB"/>
        </w:rPr>
        <w:t>//</w:t>
      </w:r>
      <w:proofErr w:type="spellStart"/>
      <w:r w:rsidRPr="002328C7">
        <w:rPr>
          <w:lang w:val="en-GB"/>
        </w:rPr>
        <w:t>bascula</w:t>
      </w:r>
      <w:proofErr w:type="spellEnd"/>
      <w:r w:rsidRPr="002328C7">
        <w:rPr>
          <w:lang w:val="en-GB"/>
        </w:rPr>
        <w:t xml:space="preserve"> 1</w:t>
      </w:r>
    </w:p>
    <w:p w14:paraId="7E2B8AF0" w14:textId="61D8DACD" w:rsidR="00B209B0" w:rsidRPr="002328C7" w:rsidRDefault="00B209B0" w:rsidP="00A56DFC">
      <w:pPr>
        <w:pStyle w:val="Sinespaciado"/>
        <w:rPr>
          <w:lang w:val="en-GB"/>
        </w:rPr>
      </w:pPr>
      <w:r w:rsidRPr="002328C7">
        <w:rPr>
          <w:lang w:val="en-GB"/>
        </w:rPr>
        <w:t>float calibration_factor1;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8C2076">
        <w:rPr>
          <w:lang w:val="en-GB"/>
        </w:rPr>
        <w:tab/>
      </w:r>
      <w:r w:rsidR="00E016E4">
        <w:rPr>
          <w:lang w:val="en-GB"/>
        </w:rPr>
        <w:t>factor m</w:t>
      </w:r>
    </w:p>
    <w:p w14:paraId="677E174A" w14:textId="2CA02284" w:rsidR="00B209B0" w:rsidRPr="002328C7" w:rsidRDefault="004A38DD" w:rsidP="00A56DFC">
      <w:pPr>
        <w:pStyle w:val="Sinespaciado"/>
        <w:rPr>
          <w:lang w:val="en-GB"/>
        </w:rPr>
      </w:pPr>
      <w:r>
        <w:t>int32_t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zero_offset1;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B209B0" w:rsidRPr="002328C7">
        <w:rPr>
          <w:lang w:val="en-GB"/>
        </w:rPr>
        <w:t xml:space="preserve"> </w:t>
      </w:r>
      <w:r w:rsidR="00E016E4">
        <w:rPr>
          <w:lang w:val="en-GB"/>
        </w:rPr>
        <w:tab/>
      </w:r>
      <w:proofErr w:type="spellStart"/>
      <w:r w:rsidR="00E016E4">
        <w:rPr>
          <w:lang w:val="en-GB"/>
        </w:rPr>
        <w:t>desfase</w:t>
      </w:r>
      <w:proofErr w:type="spellEnd"/>
      <w:r w:rsidR="00E016E4">
        <w:rPr>
          <w:lang w:val="en-GB"/>
        </w:rPr>
        <w:t xml:space="preserve"> para peso 0</w:t>
      </w:r>
      <w:r w:rsidR="007D113E">
        <w:rPr>
          <w:lang w:val="en-GB"/>
        </w:rPr>
        <w:t xml:space="preserve"> (b)</w:t>
      </w:r>
    </w:p>
    <w:p w14:paraId="6B5066B2" w14:textId="5E1B1706" w:rsidR="00B209B0" w:rsidRPr="002328C7" w:rsidRDefault="004A38DD" w:rsidP="00A56DFC">
      <w:pPr>
        <w:pStyle w:val="Sinespaciado"/>
        <w:rPr>
          <w:lang w:val="en-GB"/>
        </w:rPr>
      </w:pPr>
      <w:r>
        <w:t>uint32_t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tara1_actual_g;</w:t>
      </w:r>
      <w:r w:rsidR="004D7F5D" w:rsidRPr="002328C7">
        <w:rPr>
          <w:lang w:val="en-GB"/>
        </w:rPr>
        <w:tab/>
      </w:r>
      <w:r w:rsidR="00523BCB" w:rsidRPr="002328C7">
        <w:rPr>
          <w:lang w:val="en-GB"/>
        </w:rPr>
        <w:tab/>
      </w:r>
      <w:r w:rsidR="00103DA6">
        <w:rPr>
          <w:lang w:val="en-GB"/>
        </w:rPr>
        <w:tab/>
      </w:r>
      <w:r w:rsidR="00103DA6">
        <w:rPr>
          <w:lang w:val="en-GB"/>
        </w:rPr>
        <w:tab/>
      </w:r>
      <w:r w:rsidR="007D113E">
        <w:rPr>
          <w:lang w:val="en-GB"/>
        </w:rPr>
        <w:t xml:space="preserve">peso del </w:t>
      </w:r>
      <w:proofErr w:type="spellStart"/>
      <w:r w:rsidR="007D113E">
        <w:rPr>
          <w:lang w:val="en-GB"/>
        </w:rPr>
        <w:t>rollo</w:t>
      </w:r>
      <w:proofErr w:type="spellEnd"/>
      <w:r w:rsidR="007D113E">
        <w:rPr>
          <w:lang w:val="en-GB"/>
        </w:rPr>
        <w:t xml:space="preserve"> de </w:t>
      </w:r>
      <w:proofErr w:type="spellStart"/>
      <w:r w:rsidR="007D113E">
        <w:rPr>
          <w:lang w:val="en-GB"/>
        </w:rPr>
        <w:t>filamento</w:t>
      </w:r>
      <w:proofErr w:type="spellEnd"/>
      <w:r w:rsidR="00523BCB" w:rsidRPr="002328C7">
        <w:rPr>
          <w:lang w:val="en-GB"/>
        </w:rPr>
        <w:t xml:space="preserve"> </w:t>
      </w:r>
    </w:p>
    <w:p w14:paraId="06809B53" w14:textId="1658DAE7" w:rsidR="00B209B0" w:rsidRPr="002328C7" w:rsidRDefault="004A38DD" w:rsidP="00A56DFC">
      <w:pPr>
        <w:pStyle w:val="Sinespaciado"/>
        <w:rPr>
          <w:lang w:val="en-GB"/>
        </w:rPr>
      </w:pPr>
      <w:r>
        <w:t>int32_t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tara1_actual_offset;</w:t>
      </w:r>
      <w:r w:rsidR="007D113E">
        <w:rPr>
          <w:lang w:val="en-GB"/>
        </w:rPr>
        <w:tab/>
      </w:r>
      <w:r w:rsidR="007D113E">
        <w:rPr>
          <w:lang w:val="en-GB"/>
        </w:rPr>
        <w:tab/>
      </w:r>
      <w:r w:rsidR="00103DA6">
        <w:rPr>
          <w:lang w:val="en-GB"/>
        </w:rPr>
        <w:tab/>
      </w:r>
      <w:proofErr w:type="spellStart"/>
      <w:r w:rsidR="007D113E">
        <w:rPr>
          <w:lang w:val="en-GB"/>
        </w:rPr>
        <w:t>desfase</w:t>
      </w:r>
      <w:proofErr w:type="spellEnd"/>
      <w:r w:rsidR="007D113E">
        <w:rPr>
          <w:lang w:val="en-GB"/>
        </w:rPr>
        <w:t xml:space="preserve"> para tara + peso del </w:t>
      </w:r>
      <w:proofErr w:type="spellStart"/>
      <w:r w:rsidR="007D113E">
        <w:rPr>
          <w:lang w:val="en-GB"/>
        </w:rPr>
        <w:t>rollo</w:t>
      </w:r>
      <w:proofErr w:type="spellEnd"/>
      <w:r w:rsidR="007D113E">
        <w:rPr>
          <w:lang w:val="en-GB"/>
        </w:rPr>
        <w:t xml:space="preserve"> del </w:t>
      </w:r>
      <w:proofErr w:type="spellStart"/>
      <w:r w:rsidR="007D113E">
        <w:rPr>
          <w:lang w:val="en-GB"/>
        </w:rPr>
        <w:t>filamento</w:t>
      </w:r>
      <w:proofErr w:type="spellEnd"/>
    </w:p>
    <w:p w14:paraId="0ED37EEB" w14:textId="5AB71C84" w:rsidR="00B209B0" w:rsidRPr="002328C7" w:rsidRDefault="00B209B0" w:rsidP="00A56DFC">
      <w:pPr>
        <w:pStyle w:val="Sinespaciado"/>
        <w:rPr>
          <w:lang w:val="en-GB"/>
        </w:rPr>
      </w:pPr>
      <w:r w:rsidRPr="002328C7">
        <w:rPr>
          <w:lang w:val="en-GB"/>
        </w:rPr>
        <w:t>volatile float PESO1;</w:t>
      </w:r>
      <w:r w:rsidR="00E016E4">
        <w:rPr>
          <w:lang w:val="en-GB"/>
        </w:rPr>
        <w:tab/>
      </w:r>
      <w:r w:rsidR="00E016E4">
        <w:rPr>
          <w:lang w:val="en-GB"/>
        </w:rPr>
        <w:tab/>
      </w:r>
      <w:r w:rsidR="00103DA6">
        <w:rPr>
          <w:lang w:val="en-GB"/>
        </w:rPr>
        <w:tab/>
      </w:r>
      <w:r w:rsidR="00103DA6">
        <w:rPr>
          <w:lang w:val="en-GB"/>
        </w:rPr>
        <w:tab/>
      </w:r>
      <w:proofErr w:type="spellStart"/>
      <w:r w:rsidR="00E016E4">
        <w:rPr>
          <w:lang w:val="en-GB"/>
        </w:rPr>
        <w:t>lectura</w:t>
      </w:r>
      <w:proofErr w:type="spellEnd"/>
      <w:r w:rsidR="00E016E4">
        <w:rPr>
          <w:lang w:val="en-GB"/>
        </w:rPr>
        <w:t xml:space="preserve"> </w:t>
      </w:r>
      <w:proofErr w:type="spellStart"/>
      <w:r w:rsidR="00E016E4">
        <w:rPr>
          <w:lang w:val="en-GB"/>
        </w:rPr>
        <w:t>convertida</w:t>
      </w:r>
      <w:proofErr w:type="spellEnd"/>
      <w:r w:rsidR="00E016E4">
        <w:rPr>
          <w:lang w:val="en-GB"/>
        </w:rPr>
        <w:t xml:space="preserve"> a </w:t>
      </w:r>
      <w:proofErr w:type="spellStart"/>
      <w:r w:rsidR="00E016E4">
        <w:rPr>
          <w:lang w:val="en-GB"/>
        </w:rPr>
        <w:t>gramos</w:t>
      </w:r>
      <w:proofErr w:type="spellEnd"/>
    </w:p>
    <w:p w14:paraId="62B8C6F3" w14:textId="1E3115D5" w:rsidR="00B209B0" w:rsidRPr="00A56DFC" w:rsidRDefault="00B209B0" w:rsidP="00A56DFC">
      <w:pPr>
        <w:pStyle w:val="Sinespaciado"/>
      </w:pPr>
      <w:proofErr w:type="spellStart"/>
      <w:r w:rsidRPr="00A56DFC">
        <w:t>bool</w:t>
      </w:r>
      <w:proofErr w:type="spellEnd"/>
      <w:r w:rsidRPr="00A56DFC">
        <w:t xml:space="preserve"> bascula1_conectada; </w:t>
      </w:r>
      <w:r w:rsidR="00A56DFC">
        <w:tab/>
      </w:r>
      <w:r w:rsidR="00103DA6">
        <w:tab/>
      </w:r>
      <w:r w:rsidR="00103DA6">
        <w:tab/>
      </w:r>
      <w:r w:rsidRPr="00A56DFC">
        <w:t>por defecto conectada</w:t>
      </w:r>
    </w:p>
    <w:p w14:paraId="65B5405A" w14:textId="3568CBAA" w:rsidR="00B209B0" w:rsidRPr="00A56DFC" w:rsidRDefault="00B209B0" w:rsidP="00A56DFC">
      <w:pPr>
        <w:pStyle w:val="Sinespaciado"/>
        <w:ind w:left="2880" w:hanging="2880"/>
      </w:pPr>
      <w:proofErr w:type="spellStart"/>
      <w:r w:rsidRPr="00A56DFC">
        <w:t>bool</w:t>
      </w:r>
      <w:proofErr w:type="spellEnd"/>
      <w:r w:rsidRPr="00A56DFC">
        <w:t xml:space="preserve"> tara1_cambio; </w:t>
      </w:r>
      <w:r w:rsidR="00A56DFC">
        <w:tab/>
      </w:r>
      <w:r w:rsidR="00103DA6">
        <w:tab/>
      </w:r>
      <w:r w:rsidR="00103DA6">
        <w:tab/>
      </w:r>
      <w:r w:rsidRPr="00A56DFC">
        <w:t xml:space="preserve">cuando cambias de tara (rollo de filamento distinto) </w:t>
      </w:r>
    </w:p>
    <w:p w14:paraId="7572A1FF" w14:textId="430537FE" w:rsidR="00B209B0" w:rsidRPr="00A56DFC" w:rsidRDefault="00E016E4" w:rsidP="00A56DFC">
      <w:pPr>
        <w:pStyle w:val="Sinespaciado"/>
      </w:pPr>
      <w:proofErr w:type="spellStart"/>
      <w:r>
        <w:t>bool</w:t>
      </w:r>
      <w:proofErr w:type="spellEnd"/>
      <w:r>
        <w:t xml:space="preserve"> bascula1_calibrada</w:t>
      </w:r>
      <w:r w:rsidR="00B209B0" w:rsidRPr="00A56DFC">
        <w:t>;</w:t>
      </w:r>
      <w:r w:rsidR="004D7F5D" w:rsidRPr="00A56DFC">
        <w:tab/>
      </w:r>
      <w:r>
        <w:tab/>
      </w:r>
      <w:r w:rsidR="004D7F5D" w:rsidRPr="00A56DFC">
        <w:t>EEPROM</w:t>
      </w:r>
    </w:p>
    <w:p w14:paraId="49BDA3A7" w14:textId="77777777" w:rsidR="00B209B0" w:rsidRPr="00A56DFC" w:rsidRDefault="00B209B0" w:rsidP="00A56DFC">
      <w:pPr>
        <w:pStyle w:val="Sinespaciado"/>
      </w:pPr>
    </w:p>
    <w:p w14:paraId="0B3C2CCA" w14:textId="77777777" w:rsidR="00B209B0" w:rsidRPr="00A56DFC" w:rsidRDefault="00B209B0" w:rsidP="00A56DFC">
      <w:pPr>
        <w:pStyle w:val="Sinespaciado"/>
      </w:pPr>
      <w:r w:rsidRPr="00A56DFC">
        <w:t>//bascula 2</w:t>
      </w:r>
    </w:p>
    <w:p w14:paraId="1E8F032C" w14:textId="3AE3FEA5" w:rsidR="00B209B0" w:rsidRPr="002328C7" w:rsidRDefault="00B209B0" w:rsidP="00A56DFC">
      <w:pPr>
        <w:pStyle w:val="Sinespaciado"/>
        <w:rPr>
          <w:lang w:val="en-GB"/>
        </w:rPr>
      </w:pPr>
      <w:r w:rsidRPr="002328C7">
        <w:rPr>
          <w:lang w:val="en-GB"/>
        </w:rPr>
        <w:lastRenderedPageBreak/>
        <w:t>float calibration_factor2;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E016E4">
        <w:rPr>
          <w:lang w:val="en-GB"/>
        </w:rPr>
        <w:tab/>
        <w:t>factor m</w:t>
      </w:r>
    </w:p>
    <w:p w14:paraId="6F7974E4" w14:textId="444CA643" w:rsidR="00B209B0" w:rsidRPr="002328C7" w:rsidRDefault="004A38DD" w:rsidP="00A56DFC">
      <w:pPr>
        <w:pStyle w:val="Sinespaciado"/>
        <w:rPr>
          <w:lang w:val="en-GB"/>
        </w:rPr>
      </w:pPr>
      <w:r>
        <w:t>int32_t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 xml:space="preserve">zero_offset2; 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E016E4">
        <w:rPr>
          <w:lang w:val="en-GB"/>
        </w:rPr>
        <w:tab/>
      </w:r>
      <w:proofErr w:type="spellStart"/>
      <w:r w:rsidR="007D113E">
        <w:rPr>
          <w:lang w:val="en-GB"/>
        </w:rPr>
        <w:t>desfase</w:t>
      </w:r>
      <w:proofErr w:type="spellEnd"/>
      <w:r w:rsidR="007D113E">
        <w:rPr>
          <w:lang w:val="en-GB"/>
        </w:rPr>
        <w:t xml:space="preserve"> para peso 0 (b)</w:t>
      </w:r>
    </w:p>
    <w:p w14:paraId="21863ABA" w14:textId="69D28531" w:rsidR="00B209B0" w:rsidRPr="002328C7" w:rsidRDefault="004A38DD" w:rsidP="00A56DFC">
      <w:pPr>
        <w:pStyle w:val="Sinespaciado"/>
        <w:rPr>
          <w:lang w:val="en-GB"/>
        </w:rPr>
      </w:pPr>
      <w:r>
        <w:t>uint32_t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tara2_actual_g;</w:t>
      </w:r>
      <w:r w:rsidR="007D113E">
        <w:rPr>
          <w:lang w:val="en-GB"/>
        </w:rPr>
        <w:tab/>
      </w:r>
      <w:r w:rsidR="007D113E">
        <w:rPr>
          <w:lang w:val="en-GB"/>
        </w:rPr>
        <w:tab/>
      </w:r>
      <w:r w:rsidR="00103DA6">
        <w:rPr>
          <w:lang w:val="en-GB"/>
        </w:rPr>
        <w:tab/>
      </w:r>
      <w:r w:rsidR="00103DA6">
        <w:rPr>
          <w:lang w:val="en-GB"/>
        </w:rPr>
        <w:tab/>
      </w:r>
      <w:r w:rsidR="007D113E">
        <w:rPr>
          <w:lang w:val="en-GB"/>
        </w:rPr>
        <w:t xml:space="preserve">peso del </w:t>
      </w:r>
      <w:proofErr w:type="spellStart"/>
      <w:r w:rsidR="007D113E">
        <w:rPr>
          <w:lang w:val="en-GB"/>
        </w:rPr>
        <w:t>rollo</w:t>
      </w:r>
      <w:proofErr w:type="spellEnd"/>
      <w:r w:rsidR="007D113E">
        <w:rPr>
          <w:lang w:val="en-GB"/>
        </w:rPr>
        <w:t xml:space="preserve"> de </w:t>
      </w:r>
      <w:proofErr w:type="spellStart"/>
      <w:r w:rsidR="007D113E">
        <w:rPr>
          <w:lang w:val="en-GB"/>
        </w:rPr>
        <w:t>filamento</w:t>
      </w:r>
      <w:proofErr w:type="spellEnd"/>
    </w:p>
    <w:p w14:paraId="3587BAA0" w14:textId="223E2561" w:rsidR="00B209B0" w:rsidRPr="002328C7" w:rsidRDefault="004A38DD" w:rsidP="00A56DFC">
      <w:pPr>
        <w:pStyle w:val="Sinespaciado"/>
        <w:rPr>
          <w:lang w:val="en-GB"/>
        </w:rPr>
      </w:pPr>
      <w:r>
        <w:t>int32_t</w:t>
      </w:r>
      <w:r w:rsidR="00B209B0" w:rsidRPr="002328C7">
        <w:rPr>
          <w:lang w:val="en-GB"/>
        </w:rPr>
        <w:t xml:space="preserve"> tara2_actual_offset;</w:t>
      </w:r>
      <w:r w:rsidR="007D113E">
        <w:rPr>
          <w:lang w:val="en-GB"/>
        </w:rPr>
        <w:tab/>
      </w:r>
      <w:r w:rsidR="007D113E">
        <w:rPr>
          <w:lang w:val="en-GB"/>
        </w:rPr>
        <w:tab/>
      </w:r>
      <w:r w:rsidR="00103DA6">
        <w:rPr>
          <w:lang w:val="en-GB"/>
        </w:rPr>
        <w:tab/>
      </w:r>
      <w:proofErr w:type="spellStart"/>
      <w:r w:rsidR="007D113E">
        <w:rPr>
          <w:lang w:val="en-GB"/>
        </w:rPr>
        <w:t>desfase</w:t>
      </w:r>
      <w:proofErr w:type="spellEnd"/>
      <w:r w:rsidR="007D113E">
        <w:rPr>
          <w:lang w:val="en-GB"/>
        </w:rPr>
        <w:t xml:space="preserve"> para tara + peso del </w:t>
      </w:r>
      <w:proofErr w:type="spellStart"/>
      <w:r w:rsidR="007D113E">
        <w:rPr>
          <w:lang w:val="en-GB"/>
        </w:rPr>
        <w:t>rollo</w:t>
      </w:r>
      <w:proofErr w:type="spellEnd"/>
      <w:r w:rsidR="007D113E">
        <w:rPr>
          <w:lang w:val="en-GB"/>
        </w:rPr>
        <w:t xml:space="preserve"> del </w:t>
      </w:r>
      <w:proofErr w:type="spellStart"/>
      <w:r w:rsidR="007D113E">
        <w:rPr>
          <w:lang w:val="en-GB"/>
        </w:rPr>
        <w:t>filamento</w:t>
      </w:r>
      <w:proofErr w:type="spellEnd"/>
    </w:p>
    <w:p w14:paraId="330F69C9" w14:textId="7187FD3E" w:rsidR="00B209B0" w:rsidRPr="00A56DFC" w:rsidRDefault="00B209B0" w:rsidP="00A56DFC">
      <w:pPr>
        <w:pStyle w:val="Sinespaciado"/>
      </w:pPr>
      <w:proofErr w:type="spellStart"/>
      <w:r w:rsidRPr="00A56DFC">
        <w:t>volatile</w:t>
      </w:r>
      <w:proofErr w:type="spellEnd"/>
      <w:r w:rsidRPr="00A56DFC">
        <w:t xml:space="preserve"> </w:t>
      </w:r>
      <w:proofErr w:type="spellStart"/>
      <w:r w:rsidRPr="00A56DFC">
        <w:t>float</w:t>
      </w:r>
      <w:proofErr w:type="spellEnd"/>
      <w:r w:rsidRPr="00A56DFC">
        <w:t xml:space="preserve"> PESO2;</w:t>
      </w:r>
      <w:r w:rsidR="007D113E">
        <w:tab/>
      </w:r>
      <w:r w:rsidR="007D113E">
        <w:tab/>
      </w:r>
      <w:r w:rsidR="00103DA6">
        <w:tab/>
      </w:r>
      <w:r w:rsidR="00103DA6">
        <w:tab/>
      </w:r>
      <w:proofErr w:type="spellStart"/>
      <w:r w:rsidR="007D113E">
        <w:rPr>
          <w:lang w:val="en-GB"/>
        </w:rPr>
        <w:t>lectura</w:t>
      </w:r>
      <w:proofErr w:type="spellEnd"/>
      <w:r w:rsidR="007D113E">
        <w:rPr>
          <w:lang w:val="en-GB"/>
        </w:rPr>
        <w:t xml:space="preserve"> </w:t>
      </w:r>
      <w:proofErr w:type="spellStart"/>
      <w:r w:rsidR="007D113E">
        <w:rPr>
          <w:lang w:val="en-GB"/>
        </w:rPr>
        <w:t>convertida</w:t>
      </w:r>
      <w:proofErr w:type="spellEnd"/>
      <w:r w:rsidR="007D113E">
        <w:rPr>
          <w:lang w:val="en-GB"/>
        </w:rPr>
        <w:t xml:space="preserve"> a </w:t>
      </w:r>
      <w:proofErr w:type="spellStart"/>
      <w:r w:rsidR="007D113E">
        <w:rPr>
          <w:lang w:val="en-GB"/>
        </w:rPr>
        <w:t>gramos</w:t>
      </w:r>
      <w:proofErr w:type="spellEnd"/>
    </w:p>
    <w:p w14:paraId="715A1FCE" w14:textId="099EE86E" w:rsidR="00B209B0" w:rsidRPr="00A56DFC" w:rsidRDefault="00B209B0" w:rsidP="00A56DFC">
      <w:pPr>
        <w:pStyle w:val="Sinespaciado"/>
      </w:pPr>
      <w:proofErr w:type="spellStart"/>
      <w:r w:rsidRPr="00A56DFC">
        <w:t>bool</w:t>
      </w:r>
      <w:proofErr w:type="spellEnd"/>
      <w:r w:rsidRPr="00A56DFC">
        <w:t xml:space="preserve"> bascula2_conectada</w:t>
      </w:r>
      <w:r w:rsidR="00A56DFC">
        <w:tab/>
      </w:r>
      <w:r w:rsidR="00A56DFC">
        <w:tab/>
      </w:r>
      <w:r w:rsidR="00103DA6">
        <w:tab/>
      </w:r>
      <w:r w:rsidR="00103DA6">
        <w:tab/>
      </w:r>
      <w:r w:rsidR="00A56DFC">
        <w:t>p</w:t>
      </w:r>
      <w:r w:rsidRPr="00A56DFC">
        <w:t>or defecto conectada</w:t>
      </w:r>
    </w:p>
    <w:p w14:paraId="29830F3C" w14:textId="417E6CB2" w:rsidR="00B209B0" w:rsidRPr="00A56DFC" w:rsidRDefault="00B209B0" w:rsidP="00A56DFC">
      <w:pPr>
        <w:pStyle w:val="Sinespaciado"/>
      </w:pPr>
      <w:proofErr w:type="spellStart"/>
      <w:r w:rsidRPr="00A56DFC">
        <w:t>bool</w:t>
      </w:r>
      <w:proofErr w:type="spellEnd"/>
      <w:r w:rsidRPr="00A56DFC">
        <w:t xml:space="preserve"> tara2_cambio </w:t>
      </w:r>
      <w:r w:rsidR="00A56DFC">
        <w:tab/>
      </w:r>
      <w:r w:rsidR="00A56DFC">
        <w:tab/>
      </w:r>
      <w:r w:rsidR="00103DA6">
        <w:tab/>
      </w:r>
      <w:r w:rsidR="00103DA6">
        <w:tab/>
      </w:r>
      <w:r w:rsidRPr="00A56DFC">
        <w:t>cuando cambias de tara (rollo de filamento distinto)</w:t>
      </w:r>
    </w:p>
    <w:p w14:paraId="23EC2BC4" w14:textId="18DCC80C" w:rsidR="00B209B0" w:rsidRPr="00A56DFC" w:rsidRDefault="00B209B0" w:rsidP="00A56DFC">
      <w:pPr>
        <w:pStyle w:val="Sinespaciado"/>
      </w:pPr>
      <w:proofErr w:type="spellStart"/>
      <w:r w:rsidRPr="00A56DFC">
        <w:t>bool</w:t>
      </w:r>
      <w:proofErr w:type="spellEnd"/>
      <w:r w:rsidRPr="00A56DFC">
        <w:t xml:space="preserve"> bascula2_calibrada</w:t>
      </w:r>
      <w:r w:rsidR="004D7F5D" w:rsidRPr="00A56DFC">
        <w:tab/>
      </w:r>
      <w:r w:rsidR="00A56DFC">
        <w:tab/>
      </w:r>
      <w:r w:rsidR="004D7F5D" w:rsidRPr="00A56DFC">
        <w:t>EEPROM</w:t>
      </w:r>
    </w:p>
    <w:p w14:paraId="3657D62B" w14:textId="77777777" w:rsidR="00B209B0" w:rsidRPr="00A56DFC" w:rsidRDefault="00B209B0" w:rsidP="00A56DFC">
      <w:pPr>
        <w:pStyle w:val="Sinespaciado"/>
      </w:pPr>
    </w:p>
    <w:p w14:paraId="62C012E6" w14:textId="41C8741F" w:rsidR="00B209B0" w:rsidRPr="00A56DFC" w:rsidRDefault="00B209B0" w:rsidP="00A56DFC">
      <w:pPr>
        <w:pStyle w:val="Sinespaciado"/>
      </w:pPr>
      <w:r w:rsidRPr="00A56DFC">
        <w:t>int</w:t>
      </w:r>
      <w:r w:rsidR="00434E59">
        <w:t>16t</w:t>
      </w:r>
      <w:r w:rsidRPr="00A56DFC">
        <w:t xml:space="preserve"> peso_tara1;</w:t>
      </w:r>
      <w:r w:rsidR="004D7F5D" w:rsidRPr="00A56DFC">
        <w:tab/>
      </w:r>
      <w:r w:rsidR="004D7F5D" w:rsidRPr="00A56DFC">
        <w:tab/>
        <w:t>EEPROM</w:t>
      </w:r>
      <w:r w:rsidR="007D113E">
        <w:tab/>
        <w:t>peso del rollo de filamento tipo 1</w:t>
      </w:r>
    </w:p>
    <w:p w14:paraId="7DA1F53E" w14:textId="721A1146" w:rsidR="00B209B0" w:rsidRPr="00A56DFC" w:rsidRDefault="00434E59" w:rsidP="00A56DFC">
      <w:pPr>
        <w:pStyle w:val="Sinespaciado"/>
      </w:pPr>
      <w:r w:rsidRPr="00A56DFC">
        <w:t>int</w:t>
      </w:r>
      <w:r>
        <w:t>16t</w:t>
      </w:r>
      <w:r w:rsidRPr="00A56DFC">
        <w:t xml:space="preserve"> </w:t>
      </w:r>
      <w:r w:rsidR="00B209B0" w:rsidRPr="00A56DFC">
        <w:t>peso_tara2;</w:t>
      </w:r>
      <w:r w:rsidR="004D7F5D" w:rsidRPr="00A56DFC">
        <w:tab/>
      </w:r>
      <w:r w:rsidR="004D7F5D" w:rsidRPr="00A56DFC">
        <w:tab/>
        <w:t>EEPROM</w:t>
      </w:r>
      <w:r w:rsidR="007D113E">
        <w:tab/>
        <w:t>peso del rollo de filamento tipo 2</w:t>
      </w:r>
    </w:p>
    <w:p w14:paraId="494A36BF" w14:textId="6D15B199" w:rsidR="00B209B0" w:rsidRPr="00A56DFC" w:rsidRDefault="00434E59" w:rsidP="00A56DFC">
      <w:pPr>
        <w:pStyle w:val="Sinespaciado"/>
      </w:pPr>
      <w:r w:rsidRPr="00A56DFC">
        <w:t>int</w:t>
      </w:r>
      <w:r>
        <w:t>16t</w:t>
      </w:r>
      <w:r w:rsidRPr="00A56DFC">
        <w:t xml:space="preserve"> </w:t>
      </w:r>
      <w:r w:rsidR="00B209B0" w:rsidRPr="00A56DFC">
        <w:t>peso_tara3;</w:t>
      </w:r>
      <w:r w:rsidR="004D7F5D" w:rsidRPr="00A56DFC">
        <w:tab/>
      </w:r>
      <w:r w:rsidR="004D7F5D" w:rsidRPr="00A56DFC">
        <w:tab/>
        <w:t>EEPROM</w:t>
      </w:r>
      <w:r w:rsidR="007D113E">
        <w:tab/>
        <w:t>peso del rollo de filamento tipo 3</w:t>
      </w:r>
    </w:p>
    <w:p w14:paraId="3F231487" w14:textId="744B3A08" w:rsidR="00B209B0" w:rsidRPr="00A56DFC" w:rsidRDefault="00434E59" w:rsidP="00A56DFC">
      <w:pPr>
        <w:pStyle w:val="Sinespaciado"/>
      </w:pPr>
      <w:r w:rsidRPr="00A56DFC">
        <w:t>int</w:t>
      </w:r>
      <w:r>
        <w:t>16t</w:t>
      </w:r>
      <w:r w:rsidRPr="00A56DFC">
        <w:t xml:space="preserve"> </w:t>
      </w:r>
      <w:r w:rsidR="00B209B0" w:rsidRPr="00A56DFC">
        <w:t>peso_tara4;</w:t>
      </w:r>
      <w:r w:rsidR="004D7F5D" w:rsidRPr="00A56DFC">
        <w:tab/>
      </w:r>
      <w:r w:rsidR="004D7F5D" w:rsidRPr="00A56DFC">
        <w:tab/>
        <w:t>EEPROM</w:t>
      </w:r>
      <w:r w:rsidR="007D113E">
        <w:tab/>
        <w:t>peso del rollo de filamento tipo 4</w:t>
      </w:r>
    </w:p>
    <w:p w14:paraId="3FD76266" w14:textId="04FE4410" w:rsidR="00B209B0" w:rsidRDefault="00434E59" w:rsidP="00A56DFC">
      <w:pPr>
        <w:pStyle w:val="Sinespaciado"/>
      </w:pPr>
      <w:r w:rsidRPr="00A56DFC">
        <w:t>int</w:t>
      </w:r>
      <w:r>
        <w:t>16t</w:t>
      </w:r>
      <w:r w:rsidRPr="00A56DFC">
        <w:t xml:space="preserve"> </w:t>
      </w:r>
      <w:r w:rsidR="00B209B0" w:rsidRPr="00A56DFC">
        <w:t>peso_tara5;</w:t>
      </w:r>
      <w:r w:rsidR="004D7F5D" w:rsidRPr="00A56DFC">
        <w:tab/>
      </w:r>
      <w:r w:rsidR="004D7F5D" w:rsidRPr="00A56DFC">
        <w:tab/>
        <w:t>EEPROM</w:t>
      </w:r>
      <w:r w:rsidR="007D113E">
        <w:tab/>
        <w:t>peso del rollo de filamento tipo 5</w:t>
      </w:r>
    </w:p>
    <w:p w14:paraId="10109D0E" w14:textId="77777777" w:rsidR="00B53296" w:rsidRPr="00A56DFC" w:rsidRDefault="00B53296" w:rsidP="00A56DFC">
      <w:pPr>
        <w:pStyle w:val="Sinespaciado"/>
      </w:pPr>
    </w:p>
    <w:p w14:paraId="44E6B759" w14:textId="067DA79A" w:rsidR="00B209B0" w:rsidRPr="00A56DFC" w:rsidRDefault="00E1303F" w:rsidP="00A56DFC">
      <w:pPr>
        <w:pStyle w:val="Sinespaciado"/>
      </w:pPr>
      <w:r>
        <w:t>uint8_t</w:t>
      </w:r>
      <w:r w:rsidR="00B209B0" w:rsidRPr="00A56DFC">
        <w:t xml:space="preserve"> ultima_tara1;</w:t>
      </w:r>
      <w:r w:rsidR="004D7F5D" w:rsidRPr="00A56DFC">
        <w:tab/>
      </w:r>
      <w:r w:rsidR="004D7F5D" w:rsidRPr="00A56DFC">
        <w:tab/>
        <w:t>EEPROM</w:t>
      </w:r>
      <w:r w:rsidR="007D113E">
        <w:tab/>
        <w:t>ultima configuración guardada para la báscula 1 (1-5)</w:t>
      </w:r>
    </w:p>
    <w:p w14:paraId="6214B86E" w14:textId="3D3D4389" w:rsidR="00B209B0" w:rsidRDefault="00E1303F" w:rsidP="009A6F4D">
      <w:pPr>
        <w:pStyle w:val="Sinespaciado"/>
      </w:pPr>
      <w:r>
        <w:t>uint8_t</w:t>
      </w:r>
      <w:r w:rsidR="00B209B0" w:rsidRPr="004A3939">
        <w:t xml:space="preserve"> ultima_tara2;</w:t>
      </w:r>
      <w:r w:rsidR="004D7F5D">
        <w:tab/>
      </w:r>
      <w:r w:rsidR="004D7F5D">
        <w:tab/>
        <w:t>EEPROM</w:t>
      </w:r>
      <w:r w:rsidR="007D113E">
        <w:tab/>
        <w:t>ultima configuración guardada para la báscula 1 (1-5)</w:t>
      </w:r>
    </w:p>
    <w:p w14:paraId="6FF25EDF" w14:textId="77777777" w:rsidR="009A6F4D" w:rsidRPr="009A6F4D" w:rsidRDefault="009A6F4D" w:rsidP="009A6F4D">
      <w:pPr>
        <w:pStyle w:val="Sinespaciado"/>
      </w:pPr>
    </w:p>
    <w:p w14:paraId="28D35582" w14:textId="0BECABA2" w:rsidR="009A6F4D" w:rsidRPr="009A6F4D" w:rsidRDefault="009A6F4D" w:rsidP="009A6F4D">
      <w:pPr>
        <w:pStyle w:val="Sinespaciado"/>
      </w:pPr>
      <w:proofErr w:type="spellStart"/>
      <w:r w:rsidRPr="009A6F4D">
        <w:t>char</w:t>
      </w:r>
      <w:proofErr w:type="spellEnd"/>
      <w:r w:rsidRPr="009A6F4D">
        <w:t xml:space="preserve"> name_tara1[10]; </w:t>
      </w:r>
      <w:r>
        <w:tab/>
      </w:r>
      <w:r w:rsidR="00A56DFC">
        <w:tab/>
      </w:r>
      <w:r>
        <w:t>EEPROM</w:t>
      </w:r>
      <w:r w:rsidR="007D113E">
        <w:tab/>
        <w:t>nombre del rollo de filamento tipo 1</w:t>
      </w:r>
    </w:p>
    <w:p w14:paraId="4E842C40" w14:textId="10B950FE" w:rsidR="009A6F4D" w:rsidRPr="009A6F4D" w:rsidRDefault="009A6F4D" w:rsidP="009A6F4D">
      <w:pPr>
        <w:pStyle w:val="Sinespaciado"/>
      </w:pPr>
      <w:proofErr w:type="spellStart"/>
      <w:r w:rsidRPr="009A6F4D">
        <w:t>char</w:t>
      </w:r>
      <w:proofErr w:type="spellEnd"/>
      <w:r w:rsidRPr="009A6F4D">
        <w:t xml:space="preserve"> name_tara2[10]; </w:t>
      </w:r>
      <w:r>
        <w:tab/>
      </w:r>
      <w:r w:rsidR="00A56DFC">
        <w:tab/>
      </w:r>
      <w:r>
        <w:t>EEPROM</w:t>
      </w:r>
      <w:r w:rsidR="007D113E">
        <w:tab/>
        <w:t>nombre del rollo de filamento tipo 2</w:t>
      </w:r>
    </w:p>
    <w:p w14:paraId="3FA26CCA" w14:textId="793D4FB9" w:rsidR="009A6F4D" w:rsidRPr="009A6F4D" w:rsidRDefault="009A6F4D" w:rsidP="009A6F4D">
      <w:pPr>
        <w:pStyle w:val="Sinespaciado"/>
      </w:pPr>
      <w:proofErr w:type="spellStart"/>
      <w:r w:rsidRPr="009A6F4D">
        <w:t>char</w:t>
      </w:r>
      <w:proofErr w:type="spellEnd"/>
      <w:r w:rsidRPr="009A6F4D">
        <w:t xml:space="preserve"> name_tara3[10]; </w:t>
      </w:r>
      <w:r>
        <w:tab/>
      </w:r>
      <w:r w:rsidR="00A56DFC">
        <w:tab/>
      </w:r>
      <w:r>
        <w:t>EEPROM</w:t>
      </w:r>
      <w:r w:rsidR="007D113E">
        <w:tab/>
        <w:t>nombre del rollo de filamento tipo 3</w:t>
      </w:r>
    </w:p>
    <w:p w14:paraId="55345D8B" w14:textId="74FF087A" w:rsidR="009A6F4D" w:rsidRPr="009A6F4D" w:rsidRDefault="009A6F4D" w:rsidP="009A6F4D">
      <w:pPr>
        <w:pStyle w:val="Sinespaciado"/>
      </w:pPr>
      <w:proofErr w:type="spellStart"/>
      <w:r w:rsidRPr="009A6F4D">
        <w:t>char</w:t>
      </w:r>
      <w:proofErr w:type="spellEnd"/>
      <w:r w:rsidRPr="009A6F4D">
        <w:t xml:space="preserve"> name_tara4[10]; </w:t>
      </w:r>
      <w:r>
        <w:tab/>
      </w:r>
      <w:r w:rsidR="00A56DFC">
        <w:tab/>
      </w:r>
      <w:r>
        <w:t>EEPROM</w:t>
      </w:r>
      <w:r w:rsidR="007D113E">
        <w:tab/>
        <w:t>nombre del rollo de filamento tipo 4</w:t>
      </w:r>
    </w:p>
    <w:p w14:paraId="54F5875E" w14:textId="1C1F4A6D" w:rsidR="009A6F4D" w:rsidRPr="009A6F4D" w:rsidRDefault="00103DA6" w:rsidP="009A6F4D">
      <w:pPr>
        <w:pStyle w:val="Sinespaciado"/>
      </w:pPr>
      <w:proofErr w:type="spellStart"/>
      <w:r>
        <w:t>char</w:t>
      </w:r>
      <w:proofErr w:type="spellEnd"/>
      <w:r>
        <w:t xml:space="preserve"> name_tara5[10];</w:t>
      </w:r>
      <w:r w:rsidR="009A6F4D">
        <w:tab/>
      </w:r>
      <w:r w:rsidR="00A56DFC">
        <w:tab/>
      </w:r>
      <w:r w:rsidR="009A6F4D">
        <w:t>EEPROM</w:t>
      </w:r>
      <w:r w:rsidR="007D113E">
        <w:tab/>
        <w:t>nombre del rollo de filamento tipo 5</w:t>
      </w:r>
    </w:p>
    <w:p w14:paraId="5F2F951C" w14:textId="77777777" w:rsidR="003E284A" w:rsidRDefault="003E284A" w:rsidP="003E284A"/>
    <w:p w14:paraId="3F7844FD" w14:textId="77777777" w:rsidR="003E284A" w:rsidRDefault="003E284A" w:rsidP="003E284A">
      <w:pPr>
        <w:pStyle w:val="Ttulo3"/>
      </w:pPr>
      <w:r>
        <w:t>Variables Nextion</w:t>
      </w:r>
    </w:p>
    <w:p w14:paraId="03FB7462" w14:textId="77777777" w:rsidR="003E284A" w:rsidRDefault="003E284A" w:rsidP="003E284A"/>
    <w:p w14:paraId="60AC783D" w14:textId="77777777" w:rsidR="003E284A" w:rsidRDefault="003E284A" w:rsidP="003E284A"/>
    <w:p w14:paraId="538DB58B" w14:textId="77777777" w:rsidR="003E284A" w:rsidRDefault="003E284A" w:rsidP="003E284A">
      <w:pPr>
        <w:pStyle w:val="Ttulo3"/>
      </w:pPr>
      <w:r>
        <w:t>Proceso</w:t>
      </w:r>
    </w:p>
    <w:p w14:paraId="7D47EAC3" w14:textId="169B5720" w:rsidR="0024252B" w:rsidRDefault="0024252B" w:rsidP="0024252B">
      <w:pPr>
        <w:pStyle w:val="Ttulo8"/>
        <w:rPr>
          <w:lang w:val="en-GB"/>
        </w:rPr>
      </w:pPr>
      <w:r>
        <w:rPr>
          <w:lang w:val="en-GB"/>
        </w:rPr>
        <w:t>Ecuación li</w:t>
      </w:r>
      <w:r>
        <w:rPr>
          <w:lang w:val="es-ES_tradnl"/>
        </w:rPr>
        <w:t xml:space="preserve">neal de peso: </w:t>
      </w:r>
      <w:r>
        <w:rPr>
          <w:lang w:val="en-GB"/>
        </w:rPr>
        <w:t xml:space="preserve">y=mx+b. </w:t>
      </w:r>
    </w:p>
    <w:p w14:paraId="4B063E44" w14:textId="77777777" w:rsidR="0024252B" w:rsidRDefault="0024252B" w:rsidP="0024252B">
      <w:pPr>
        <w:pStyle w:val="Sinespaciado"/>
        <w:rPr>
          <w:lang w:val="en-GB"/>
        </w:rPr>
      </w:pPr>
      <w:r>
        <w:rPr>
          <w:lang w:val="en-GB"/>
        </w:rPr>
        <w:t>x=</w:t>
      </w:r>
      <w:proofErr w:type="spellStart"/>
      <w:r>
        <w:rPr>
          <w:lang w:val="en-GB"/>
        </w:rPr>
        <w:t>lectura</w:t>
      </w:r>
      <w:proofErr w:type="spellEnd"/>
      <w:r>
        <w:rPr>
          <w:lang w:val="en-GB"/>
        </w:rPr>
        <w:t xml:space="preserve"> del HX711, y=peso </w:t>
      </w:r>
      <w:proofErr w:type="spellStart"/>
      <w:r>
        <w:rPr>
          <w:lang w:val="en-GB"/>
        </w:rPr>
        <w:t>conocido</w:t>
      </w:r>
      <w:proofErr w:type="spellEnd"/>
      <w:r>
        <w:rPr>
          <w:lang w:val="en-GB"/>
        </w:rPr>
        <w:t>, m=</w:t>
      </w:r>
      <w:proofErr w:type="spellStart"/>
      <w:r>
        <w:rPr>
          <w:lang w:val="en-GB"/>
        </w:rPr>
        <w:t>pendiente</w:t>
      </w:r>
      <w:proofErr w:type="spellEnd"/>
      <w:r>
        <w:rPr>
          <w:lang w:val="en-GB"/>
        </w:rPr>
        <w:t xml:space="preserve"> o factor de </w:t>
      </w:r>
      <w:proofErr w:type="spellStart"/>
      <w:r>
        <w:rPr>
          <w:lang w:val="en-GB"/>
        </w:rPr>
        <w:t>calibración</w:t>
      </w:r>
      <w:proofErr w:type="spellEnd"/>
      <w:r>
        <w:rPr>
          <w:lang w:val="en-GB"/>
        </w:rPr>
        <w:t xml:space="preserve">, b es la </w:t>
      </w:r>
      <w:proofErr w:type="spellStart"/>
      <w:r>
        <w:rPr>
          <w:lang w:val="en-GB"/>
        </w:rPr>
        <w:t>interseccion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cuando</w:t>
      </w:r>
      <w:proofErr w:type="spellEnd"/>
      <w:r>
        <w:rPr>
          <w:lang w:val="en-GB"/>
        </w:rPr>
        <w:t xml:space="preserve"> y=0 (tara).</w:t>
      </w:r>
    </w:p>
    <w:p w14:paraId="498F8142" w14:textId="77777777" w:rsidR="0024252B" w:rsidRDefault="0024252B" w:rsidP="0024252B">
      <w:pPr>
        <w:pStyle w:val="Sinespaciado"/>
        <w:rPr>
          <w:lang w:val="en-GB"/>
        </w:rPr>
      </w:pPr>
      <w:r>
        <w:rPr>
          <w:lang w:val="en-GB"/>
        </w:rPr>
        <w:t xml:space="preserve">Para </w:t>
      </w:r>
      <w:proofErr w:type="spellStart"/>
      <w:r>
        <w:rPr>
          <w:lang w:val="en-GB"/>
        </w:rPr>
        <w:t>obtener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ecuación</w:t>
      </w:r>
      <w:proofErr w:type="spellEnd"/>
      <w:r>
        <w:rPr>
          <w:lang w:val="en-GB"/>
        </w:rPr>
        <w:t xml:space="preserve"> de la recta </w:t>
      </w:r>
      <w:proofErr w:type="spellStart"/>
      <w:r>
        <w:rPr>
          <w:lang w:val="en-GB"/>
        </w:rPr>
        <w:t>necesitamos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lecturas</w:t>
      </w:r>
      <w:proofErr w:type="spellEnd"/>
      <w:r>
        <w:rPr>
          <w:lang w:val="en-GB"/>
        </w:rPr>
        <w:t xml:space="preserve"> con 2 pesos </w:t>
      </w:r>
      <w:proofErr w:type="spellStart"/>
      <w:r>
        <w:rPr>
          <w:lang w:val="en-GB"/>
        </w:rPr>
        <w:t>conocidos</w:t>
      </w:r>
      <w:proofErr w:type="spellEnd"/>
      <w:r>
        <w:rPr>
          <w:lang w:val="en-GB"/>
        </w:rPr>
        <w:t xml:space="preserve">, uno </w:t>
      </w:r>
      <w:proofErr w:type="spellStart"/>
      <w:r>
        <w:rPr>
          <w:lang w:val="en-GB"/>
        </w:rPr>
        <w:t>será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modo tara y </w:t>
      </w:r>
      <w:proofErr w:type="spellStart"/>
      <w:r>
        <w:rPr>
          <w:lang w:val="en-GB"/>
        </w:rPr>
        <w:t>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otro</w:t>
      </w:r>
      <w:proofErr w:type="spellEnd"/>
      <w:r>
        <w:rPr>
          <w:lang w:val="en-GB"/>
        </w:rPr>
        <w:t xml:space="preserve"> con un peso </w:t>
      </w:r>
      <w:proofErr w:type="spellStart"/>
      <w:r>
        <w:rPr>
          <w:lang w:val="en-GB"/>
        </w:rPr>
        <w:t>conocido</w:t>
      </w:r>
      <w:proofErr w:type="spellEnd"/>
      <w:r>
        <w:rPr>
          <w:lang w:val="en-GB"/>
        </w:rPr>
        <w:t>.</w:t>
      </w:r>
    </w:p>
    <w:p w14:paraId="215E908D" w14:textId="77777777" w:rsidR="0024252B" w:rsidRDefault="0024252B" w:rsidP="0024252B">
      <w:pPr>
        <w:pStyle w:val="Sinespaciado"/>
        <w:ind w:left="720" w:hanging="720"/>
        <w:rPr>
          <w:lang w:val="en-GB"/>
        </w:rPr>
      </w:pPr>
      <w:proofErr w:type="spellStart"/>
      <w:r>
        <w:rPr>
          <w:lang w:val="en-GB"/>
        </w:rPr>
        <w:t>Despejando</w:t>
      </w:r>
      <w:proofErr w:type="spellEnd"/>
      <w:r>
        <w:rPr>
          <w:lang w:val="en-GB"/>
        </w:rPr>
        <w:t>:</w:t>
      </w:r>
    </w:p>
    <w:p w14:paraId="43DC4751" w14:textId="77777777" w:rsidR="0024252B" w:rsidRDefault="0024252B" w:rsidP="0024252B">
      <w:pPr>
        <w:pStyle w:val="Sinespaciado"/>
        <w:ind w:left="720" w:hanging="720"/>
        <w:rPr>
          <w:lang w:val="en-GB"/>
        </w:rPr>
      </w:pPr>
      <w:r>
        <w:rPr>
          <w:lang w:val="en-GB"/>
        </w:rPr>
        <w:t>y= (y1/x1-x</w:t>
      </w:r>
      <w:proofErr w:type="gramStart"/>
      <w:r>
        <w:rPr>
          <w:lang w:val="en-GB"/>
        </w:rPr>
        <w:t>0)(</w:t>
      </w:r>
      <w:proofErr w:type="gramEnd"/>
      <w:r>
        <w:rPr>
          <w:lang w:val="en-GB"/>
        </w:rPr>
        <w:t>x-x0)</w:t>
      </w:r>
    </w:p>
    <w:p w14:paraId="1857D9B6" w14:textId="6910D317" w:rsidR="0024252B" w:rsidRDefault="0024252B" w:rsidP="003E284A"/>
    <w:p w14:paraId="457F13DD" w14:textId="77777777" w:rsidR="0024252B" w:rsidRPr="003E284A" w:rsidRDefault="0024252B" w:rsidP="003E284A"/>
    <w:p w14:paraId="4A01F328" w14:textId="77777777" w:rsidR="00842C3B" w:rsidRDefault="00842C3B" w:rsidP="00842C3B">
      <w:pPr>
        <w:pStyle w:val="Ttulo3"/>
      </w:pPr>
      <w:r>
        <w:lastRenderedPageBreak/>
        <w:t>funciones</w:t>
      </w:r>
    </w:p>
    <w:p w14:paraId="2B04BBF1" w14:textId="45EDB2D5" w:rsidR="003E284A" w:rsidRDefault="007F2804">
      <w:r w:rsidRPr="007F2804">
        <w:t>leerBascula1()</w:t>
      </w:r>
    </w:p>
    <w:p w14:paraId="73165276" w14:textId="03F6FDEF" w:rsidR="007F2804" w:rsidRDefault="00EC739C" w:rsidP="00EC739C">
      <w:pPr>
        <w:pStyle w:val="Prrafodelista"/>
        <w:numPr>
          <w:ilvl w:val="0"/>
          <w:numId w:val="31"/>
        </w:numPr>
      </w:pPr>
      <w:r>
        <w:t>Comprobar que el sensor esta conectado</w:t>
      </w:r>
    </w:p>
    <w:p w14:paraId="35787099" w14:textId="0A58CDD8" w:rsidR="00EC739C" w:rsidRDefault="00EC739C" w:rsidP="00EC739C">
      <w:pPr>
        <w:pStyle w:val="Prrafodelista"/>
        <w:numPr>
          <w:ilvl w:val="0"/>
          <w:numId w:val="31"/>
        </w:numPr>
      </w:pPr>
      <w:r>
        <w:t>Si está conectado, bascula1_conectada=true</w:t>
      </w:r>
    </w:p>
    <w:p w14:paraId="0BDD92E4" w14:textId="1E4BA307" w:rsidR="00EC739C" w:rsidRDefault="00EC739C" w:rsidP="00EC739C">
      <w:pPr>
        <w:pStyle w:val="Prrafodelista"/>
        <w:numPr>
          <w:ilvl w:val="0"/>
          <w:numId w:val="31"/>
        </w:numPr>
      </w:pPr>
      <w:r>
        <w:t>Leer PESO1</w:t>
      </w:r>
    </w:p>
    <w:p w14:paraId="56BA0E2C" w14:textId="34F63550" w:rsidR="00EC739C" w:rsidRDefault="00EC739C" w:rsidP="00EC739C">
      <w:pPr>
        <w:pStyle w:val="Prrafodelista"/>
        <w:numPr>
          <w:ilvl w:val="0"/>
          <w:numId w:val="31"/>
        </w:numPr>
      </w:pPr>
      <w:r>
        <w:t>Si no está conectado, notificación en debug y Nextion sin alarma.</w:t>
      </w:r>
    </w:p>
    <w:p w14:paraId="3A901D03" w14:textId="488E8330" w:rsidR="00EC739C" w:rsidRDefault="00EC739C" w:rsidP="00EC739C">
      <w:pPr>
        <w:pStyle w:val="Prrafodelista"/>
        <w:numPr>
          <w:ilvl w:val="0"/>
          <w:numId w:val="31"/>
        </w:numPr>
      </w:pPr>
      <w:r>
        <w:t>Debug</w:t>
      </w:r>
    </w:p>
    <w:p w14:paraId="07034784" w14:textId="5AD25180" w:rsidR="007F2804" w:rsidRDefault="007F2804">
      <w:r>
        <w:t>leerBascula2</w:t>
      </w:r>
      <w:r w:rsidRPr="007F2804">
        <w:t>()</w:t>
      </w:r>
      <w:r w:rsidR="004D5F80">
        <w:tab/>
      </w:r>
      <w:r w:rsidR="004D5F80">
        <w:tab/>
      </w:r>
      <w:r w:rsidR="00EC739C">
        <w:t>idem como báscula1</w:t>
      </w:r>
    </w:p>
    <w:p w14:paraId="690D1C7E" w14:textId="5B8D92C4" w:rsidR="007F2804" w:rsidRDefault="007F2804">
      <w:r w:rsidRPr="007F2804">
        <w:t>calibrar_factor1()</w:t>
      </w:r>
    </w:p>
    <w:p w14:paraId="5434BFE4" w14:textId="058652D7" w:rsidR="00EC739C" w:rsidRDefault="00EC739C" w:rsidP="00EC739C">
      <w:pPr>
        <w:pStyle w:val="Prrafodelista"/>
        <w:numPr>
          <w:ilvl w:val="0"/>
          <w:numId w:val="32"/>
        </w:numPr>
      </w:pPr>
      <w:r>
        <w:t>Comprobar que el sensor esta conectado. Continua o error</w:t>
      </w:r>
    </w:p>
    <w:p w14:paraId="0D24A9E5" w14:textId="78DF3BA7" w:rsidR="00EC739C" w:rsidRDefault="00753BFC" w:rsidP="00EC739C">
      <w:pPr>
        <w:pStyle w:val="Prrafodelista"/>
        <w:numPr>
          <w:ilvl w:val="0"/>
          <w:numId w:val="32"/>
        </w:numPr>
      </w:pPr>
      <w:r>
        <w:t>Notificación</w:t>
      </w:r>
      <w:r w:rsidR="00B07EE8">
        <w:t xml:space="preserve"> Nextion</w:t>
      </w:r>
      <w:r>
        <w:t xml:space="preserve"> y espera: Quitar peso de la báscula</w:t>
      </w:r>
    </w:p>
    <w:p w14:paraId="58B40ED9" w14:textId="4AB88307" w:rsidR="004D5F80" w:rsidRDefault="00753BFC" w:rsidP="004D5F80">
      <w:pPr>
        <w:pStyle w:val="Prrafodelista"/>
        <w:numPr>
          <w:ilvl w:val="0"/>
          <w:numId w:val="32"/>
        </w:numPr>
      </w:pPr>
      <w:r>
        <w:t>Tare, zero_factor1</w:t>
      </w:r>
      <w:r w:rsidR="004D5F80">
        <w:t xml:space="preserve"> = lectura,Tare</w:t>
      </w:r>
    </w:p>
    <w:p w14:paraId="3DA87F04" w14:textId="6423B3A3" w:rsidR="004D5F80" w:rsidRDefault="004D5F80" w:rsidP="004D5F80">
      <w:pPr>
        <w:pStyle w:val="Prrafodelista"/>
        <w:numPr>
          <w:ilvl w:val="0"/>
          <w:numId w:val="32"/>
        </w:numPr>
      </w:pPr>
      <w:r>
        <w:t>+ / - aumentar disminuir el factor en Nextion, al mismo tiempo actualizar la lectura del peso y enviar a Nexion</w:t>
      </w:r>
    </w:p>
    <w:p w14:paraId="7D0F03DF" w14:textId="38EC8AAC" w:rsidR="004D5F80" w:rsidRDefault="004D5F80" w:rsidP="004D5F80">
      <w:pPr>
        <w:pStyle w:val="Prrafodelista"/>
        <w:numPr>
          <w:ilvl w:val="0"/>
          <w:numId w:val="32"/>
        </w:numPr>
      </w:pPr>
      <w:r>
        <w:t>OK, enviar a arduino</w:t>
      </w:r>
    </w:p>
    <w:p w14:paraId="7F5E8244" w14:textId="078C2195" w:rsidR="007F2804" w:rsidRDefault="007F2804">
      <w:r>
        <w:t>calibrar_factor2</w:t>
      </w:r>
      <w:r w:rsidRPr="007F2804">
        <w:t>()</w:t>
      </w:r>
      <w:r w:rsidR="004D5F80">
        <w:tab/>
      </w:r>
      <w:r w:rsidR="004D5F80">
        <w:tab/>
        <w:t>Idem como factor1</w:t>
      </w:r>
    </w:p>
    <w:p w14:paraId="4D4827CD" w14:textId="76B08C83" w:rsidR="007F2804" w:rsidRDefault="007F2804">
      <w:r w:rsidRPr="007F2804">
        <w:t>calibrar_peso1()</w:t>
      </w:r>
    </w:p>
    <w:p w14:paraId="4D4C1257" w14:textId="3780E321" w:rsidR="004D5F80" w:rsidRDefault="004D5F80" w:rsidP="004D5F80">
      <w:pPr>
        <w:pStyle w:val="Prrafodelista"/>
        <w:numPr>
          <w:ilvl w:val="0"/>
          <w:numId w:val="33"/>
        </w:numPr>
      </w:pPr>
      <w:r>
        <w:t>Comprobar que el sensor esta conectado. Continua o error</w:t>
      </w:r>
    </w:p>
    <w:p w14:paraId="12641878" w14:textId="77777777" w:rsidR="004D5F80" w:rsidRDefault="004D5F80" w:rsidP="004D5F80">
      <w:pPr>
        <w:pStyle w:val="Prrafodelista"/>
        <w:numPr>
          <w:ilvl w:val="0"/>
          <w:numId w:val="33"/>
        </w:numPr>
      </w:pPr>
      <w:r>
        <w:t>Notificación Nextion y espera: Quitar peso de la báscula</w:t>
      </w:r>
    </w:p>
    <w:p w14:paraId="42DC9F6F" w14:textId="3E4285E2" w:rsidR="004D5F80" w:rsidRDefault="004D5F80" w:rsidP="004D5F80">
      <w:pPr>
        <w:pStyle w:val="Prrafodelista"/>
        <w:numPr>
          <w:ilvl w:val="0"/>
          <w:numId w:val="33"/>
        </w:numPr>
      </w:pPr>
      <w:r>
        <w:t>Tare. Notificación Nextion para introducir el peso calibrado que pondremos en la báscula</w:t>
      </w:r>
    </w:p>
    <w:p w14:paraId="66963F4E" w14:textId="6B95FF31" w:rsidR="004D5F80" w:rsidRDefault="004D5F80" w:rsidP="004D5F80">
      <w:pPr>
        <w:pStyle w:val="Prrafodelista"/>
        <w:numPr>
          <w:ilvl w:val="0"/>
          <w:numId w:val="33"/>
        </w:numPr>
      </w:pPr>
      <w:r>
        <w:t>Notificación. Pon el peso de x g en la báscula</w:t>
      </w:r>
    </w:p>
    <w:p w14:paraId="746BE3B3" w14:textId="64D839DC" w:rsidR="004D5F80" w:rsidRDefault="004D5F80" w:rsidP="004D5F80">
      <w:pPr>
        <w:pStyle w:val="Prrafodelista"/>
        <w:numPr>
          <w:ilvl w:val="0"/>
          <w:numId w:val="33"/>
        </w:numPr>
      </w:pPr>
      <w:r>
        <w:t>Callibrate_scale</w:t>
      </w:r>
    </w:p>
    <w:p w14:paraId="0FFDD9E2" w14:textId="204448FB" w:rsidR="007F2804" w:rsidRPr="004D5F80" w:rsidRDefault="007F2804">
      <w:r>
        <w:t>calibrar_peso2</w:t>
      </w:r>
      <w:r w:rsidRPr="007F2804">
        <w:t>()</w:t>
      </w:r>
      <w:r w:rsidR="004D5F80">
        <w:t xml:space="preserve"> </w:t>
      </w:r>
      <w:r w:rsidR="004D5F80">
        <w:tab/>
      </w:r>
      <w:r w:rsidR="004D5F80">
        <w:tab/>
        <w:t>Idem como peso1</w:t>
      </w:r>
    </w:p>
    <w:p w14:paraId="03F4FEF5" w14:textId="77777777" w:rsidR="003E284A" w:rsidRDefault="003E284A"/>
    <w:p w14:paraId="081C359C" w14:textId="46F19CC8" w:rsidR="003E284A" w:rsidRDefault="003E284A" w:rsidP="003E284A">
      <w:pPr>
        <w:pStyle w:val="Ttulo2"/>
      </w:pPr>
      <w:r>
        <w:t>Temperatura y humedad</w:t>
      </w:r>
    </w:p>
    <w:p w14:paraId="3B8976D8" w14:textId="77777777" w:rsidR="003E284A" w:rsidRDefault="003E284A" w:rsidP="003E284A">
      <w:pPr>
        <w:pStyle w:val="Ttulo3"/>
      </w:pPr>
      <w:r>
        <w:t>Variables Arduino</w:t>
      </w:r>
    </w:p>
    <w:p w14:paraId="057FD7E2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//sensor exterior</w:t>
      </w:r>
    </w:p>
    <w:p w14:paraId="1489BB91" w14:textId="02CA5E2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dht_T_ext_correccion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  <w:t>EEPROM</w:t>
      </w:r>
      <w:r w:rsidR="007D113E">
        <w:rPr>
          <w:lang w:val="en-GB"/>
        </w:rPr>
        <w:tab/>
      </w:r>
      <w:proofErr w:type="spellStart"/>
      <w:r w:rsidR="007D113E">
        <w:rPr>
          <w:lang w:val="en-GB"/>
        </w:rPr>
        <w:t>corrección</w:t>
      </w:r>
      <w:proofErr w:type="spellEnd"/>
      <w:r w:rsidR="007D113E">
        <w:rPr>
          <w:lang w:val="en-GB"/>
        </w:rPr>
        <w:t xml:space="preserve"> que se SUMA a la </w:t>
      </w:r>
      <w:proofErr w:type="spellStart"/>
      <w:r w:rsidR="007D113E">
        <w:rPr>
          <w:lang w:val="en-GB"/>
        </w:rPr>
        <w:t>lectura</w:t>
      </w:r>
      <w:proofErr w:type="spellEnd"/>
      <w:r w:rsidR="007D113E">
        <w:rPr>
          <w:lang w:val="en-GB"/>
        </w:rPr>
        <w:t xml:space="preserve"> de temp. exterior</w:t>
      </w:r>
    </w:p>
    <w:p w14:paraId="02ED6194" w14:textId="0CF90D40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dht_H_ext_correccion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  <w:t>EEPROM</w:t>
      </w:r>
      <w:r w:rsidR="007D113E">
        <w:rPr>
          <w:lang w:val="en-GB"/>
        </w:rPr>
        <w:tab/>
      </w:r>
      <w:proofErr w:type="spellStart"/>
      <w:r w:rsidR="007D113E">
        <w:rPr>
          <w:lang w:val="en-GB"/>
        </w:rPr>
        <w:t>corrección</w:t>
      </w:r>
      <w:proofErr w:type="spellEnd"/>
      <w:r w:rsidR="007D113E">
        <w:rPr>
          <w:lang w:val="en-GB"/>
        </w:rPr>
        <w:t xml:space="preserve"> que se SUMA a la </w:t>
      </w:r>
      <w:proofErr w:type="spellStart"/>
      <w:r w:rsidR="007D113E">
        <w:rPr>
          <w:lang w:val="en-GB"/>
        </w:rPr>
        <w:t>lectura</w:t>
      </w:r>
      <w:proofErr w:type="spellEnd"/>
      <w:r w:rsidR="007D113E">
        <w:rPr>
          <w:lang w:val="en-GB"/>
        </w:rPr>
        <w:t xml:space="preserve"> de </w:t>
      </w:r>
      <w:proofErr w:type="spellStart"/>
      <w:r w:rsidR="00052C22">
        <w:rPr>
          <w:lang w:val="en-GB"/>
        </w:rPr>
        <w:t>humedad</w:t>
      </w:r>
      <w:proofErr w:type="spellEnd"/>
      <w:r w:rsidR="00052C22">
        <w:rPr>
          <w:lang w:val="en-GB"/>
        </w:rPr>
        <w:t xml:space="preserve"> </w:t>
      </w:r>
      <w:r w:rsidR="007D113E">
        <w:rPr>
          <w:lang w:val="en-GB"/>
        </w:rPr>
        <w:t>exterior</w:t>
      </w:r>
    </w:p>
    <w:p w14:paraId="67C50B35" w14:textId="582425AA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T_ext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la </w:t>
      </w:r>
      <w:proofErr w:type="spellStart"/>
      <w:r w:rsidR="00052C22">
        <w:rPr>
          <w:lang w:val="en-GB"/>
        </w:rPr>
        <w:t>temperatura</w:t>
      </w:r>
      <w:proofErr w:type="spellEnd"/>
      <w:r w:rsidR="00052C22">
        <w:rPr>
          <w:lang w:val="en-GB"/>
        </w:rPr>
        <w:t xml:space="preserve"> exterior</w:t>
      </w:r>
    </w:p>
    <w:p w14:paraId="1697781B" w14:textId="25E900B5" w:rsidR="00052C22" w:rsidRPr="002328C7" w:rsidRDefault="00B209B0" w:rsidP="00052C22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H_ext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la </w:t>
      </w:r>
      <w:proofErr w:type="spellStart"/>
      <w:r w:rsidR="00052C22">
        <w:rPr>
          <w:lang w:val="en-GB"/>
        </w:rPr>
        <w:t>humedad</w:t>
      </w:r>
      <w:proofErr w:type="spellEnd"/>
      <w:r w:rsidR="00052C22">
        <w:rPr>
          <w:lang w:val="en-GB"/>
        </w:rPr>
        <w:t xml:space="preserve"> exterior</w:t>
      </w:r>
    </w:p>
    <w:p w14:paraId="6F7C279A" w14:textId="77777777" w:rsidR="00B209B0" w:rsidRPr="004B74D1" w:rsidRDefault="00B209B0" w:rsidP="009A6F4D">
      <w:pPr>
        <w:pStyle w:val="Sinespaciado"/>
        <w:rPr>
          <w:lang w:val="sl-SI"/>
        </w:rPr>
      </w:pPr>
      <w:r w:rsidRPr="002328C7">
        <w:rPr>
          <w:lang w:val="en-GB"/>
        </w:rPr>
        <w:t>//sensor interior</w:t>
      </w:r>
    </w:p>
    <w:p w14:paraId="09083E07" w14:textId="387C1CBE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dht_T_int_correccion</w:t>
      </w:r>
      <w:proofErr w:type="spellEnd"/>
      <w:r w:rsidRPr="002328C7">
        <w:rPr>
          <w:lang w:val="en-GB"/>
        </w:rPr>
        <w:t xml:space="preserve">; </w:t>
      </w:r>
      <w:r w:rsidR="004D7F5D" w:rsidRPr="002328C7">
        <w:rPr>
          <w:lang w:val="en-GB"/>
        </w:rPr>
        <w:tab/>
        <w:t>EEPROM</w:t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corrección</w:t>
      </w:r>
      <w:proofErr w:type="spellEnd"/>
      <w:r w:rsidR="00052C22">
        <w:rPr>
          <w:lang w:val="en-GB"/>
        </w:rPr>
        <w:t xml:space="preserve"> que se SUMA a la </w:t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temp. interior</w:t>
      </w:r>
    </w:p>
    <w:p w14:paraId="1C40486B" w14:textId="43BEC59A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dht_H_int_correccion</w:t>
      </w:r>
      <w:proofErr w:type="spellEnd"/>
      <w:r w:rsidRPr="002328C7">
        <w:rPr>
          <w:lang w:val="en-GB"/>
        </w:rPr>
        <w:t xml:space="preserve">; </w:t>
      </w:r>
      <w:r w:rsidR="004D7F5D" w:rsidRPr="002328C7">
        <w:rPr>
          <w:lang w:val="en-GB"/>
        </w:rPr>
        <w:tab/>
        <w:t>EEPROM</w:t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corrección</w:t>
      </w:r>
      <w:proofErr w:type="spellEnd"/>
      <w:r w:rsidR="00052C22">
        <w:rPr>
          <w:lang w:val="en-GB"/>
        </w:rPr>
        <w:t xml:space="preserve"> que se SUMA a la </w:t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</w:t>
      </w:r>
      <w:proofErr w:type="spellStart"/>
      <w:r w:rsidR="00052C22">
        <w:rPr>
          <w:lang w:val="en-GB"/>
        </w:rPr>
        <w:t>humedad</w:t>
      </w:r>
      <w:proofErr w:type="spellEnd"/>
      <w:r w:rsidR="00052C22">
        <w:rPr>
          <w:lang w:val="en-GB"/>
        </w:rPr>
        <w:t xml:space="preserve"> interior</w:t>
      </w:r>
    </w:p>
    <w:p w14:paraId="6926FB59" w14:textId="1FF68B2C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T_int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la </w:t>
      </w:r>
      <w:proofErr w:type="spellStart"/>
      <w:r w:rsidR="00052C22">
        <w:rPr>
          <w:lang w:val="en-GB"/>
        </w:rPr>
        <w:t>temperatura</w:t>
      </w:r>
      <w:proofErr w:type="spellEnd"/>
      <w:r w:rsidR="00052C22">
        <w:rPr>
          <w:lang w:val="en-GB"/>
        </w:rPr>
        <w:t xml:space="preserve"> interior</w:t>
      </w:r>
    </w:p>
    <w:p w14:paraId="1785744E" w14:textId="330061DE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H_int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la </w:t>
      </w:r>
      <w:proofErr w:type="spellStart"/>
      <w:r w:rsidR="00052C22">
        <w:rPr>
          <w:lang w:val="en-GB"/>
        </w:rPr>
        <w:t>humedad</w:t>
      </w:r>
      <w:proofErr w:type="spellEnd"/>
      <w:r w:rsidR="00052C22">
        <w:rPr>
          <w:lang w:val="en-GB"/>
        </w:rPr>
        <w:t xml:space="preserve"> interior</w:t>
      </w:r>
    </w:p>
    <w:p w14:paraId="75CB882F" w14:textId="77777777" w:rsidR="00B209B0" w:rsidRPr="002328C7" w:rsidRDefault="00B209B0" w:rsidP="009A6F4D">
      <w:pPr>
        <w:pStyle w:val="Sinespaciado"/>
        <w:rPr>
          <w:lang w:val="en-GB"/>
        </w:rPr>
      </w:pPr>
    </w:p>
    <w:p w14:paraId="1C346797" w14:textId="353B5824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lastRenderedPageBreak/>
        <w:t xml:space="preserve">float </w:t>
      </w:r>
      <w:proofErr w:type="spellStart"/>
      <w:r w:rsidRPr="002328C7">
        <w:rPr>
          <w:lang w:val="en-GB"/>
        </w:rPr>
        <w:t>start_temp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Lectura</w:t>
      </w:r>
      <w:proofErr w:type="spellEnd"/>
      <w:r w:rsidR="00052C22">
        <w:rPr>
          <w:lang w:val="en-GB"/>
        </w:rPr>
        <w:t xml:space="preserve"> de la temperature interior al </w:t>
      </w:r>
      <w:proofErr w:type="spellStart"/>
      <w:r w:rsidR="00052C22">
        <w:rPr>
          <w:lang w:val="en-GB"/>
        </w:rPr>
        <w:t>iniciar</w:t>
      </w:r>
      <w:proofErr w:type="spellEnd"/>
      <w:r w:rsidR="00052C22">
        <w:rPr>
          <w:lang w:val="en-GB"/>
        </w:rPr>
        <w:t xml:space="preserve"> </w:t>
      </w:r>
      <w:proofErr w:type="spellStart"/>
      <w:r w:rsidR="00052C22">
        <w:rPr>
          <w:lang w:val="en-GB"/>
        </w:rPr>
        <w:t>el</w:t>
      </w:r>
      <w:proofErr w:type="spellEnd"/>
      <w:r w:rsidR="00052C22">
        <w:rPr>
          <w:lang w:val="en-GB"/>
        </w:rPr>
        <w:t xml:space="preserve"> </w:t>
      </w:r>
      <w:proofErr w:type="spellStart"/>
      <w:r w:rsidR="00052C22">
        <w:rPr>
          <w:lang w:val="en-GB"/>
        </w:rPr>
        <w:t>programa</w:t>
      </w:r>
      <w:proofErr w:type="spellEnd"/>
      <w:r w:rsidR="00052C22">
        <w:rPr>
          <w:lang w:val="en-GB"/>
        </w:rPr>
        <w:t xml:space="preserve"> (para </w:t>
      </w:r>
      <w:proofErr w:type="spellStart"/>
      <w:r w:rsidR="00052C22">
        <w:rPr>
          <w:lang w:val="en-GB"/>
        </w:rPr>
        <w:t>el</w:t>
      </w:r>
      <w:proofErr w:type="spellEnd"/>
      <w:r w:rsidR="00052C22">
        <w:rPr>
          <w:lang w:val="en-GB"/>
        </w:rPr>
        <w:t xml:space="preserve"> </w:t>
      </w:r>
      <w:proofErr w:type="spellStart"/>
      <w:r w:rsidR="00052C22">
        <w:rPr>
          <w:lang w:val="en-GB"/>
        </w:rPr>
        <w:t>progeso</w:t>
      </w:r>
      <w:proofErr w:type="spellEnd"/>
      <w:r w:rsidR="00052C22">
        <w:rPr>
          <w:lang w:val="en-GB"/>
        </w:rPr>
        <w:t>)</w:t>
      </w:r>
    </w:p>
    <w:p w14:paraId="2176D0B7" w14:textId="62A11E25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target_temp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Temperatura</w:t>
      </w:r>
      <w:proofErr w:type="spellEnd"/>
      <w:r w:rsidR="00052C22">
        <w:rPr>
          <w:lang w:val="en-GB"/>
        </w:rPr>
        <w:t xml:space="preserve"> interior final </w:t>
      </w:r>
      <w:proofErr w:type="spellStart"/>
      <w:r w:rsidR="00052C22">
        <w:rPr>
          <w:lang w:val="en-GB"/>
        </w:rPr>
        <w:t>configurada</w:t>
      </w:r>
      <w:proofErr w:type="spellEnd"/>
    </w:p>
    <w:p w14:paraId="6631D38C" w14:textId="570B0C91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float </w:t>
      </w:r>
      <w:proofErr w:type="spellStart"/>
      <w:r w:rsidRPr="002328C7">
        <w:rPr>
          <w:lang w:val="en-GB"/>
        </w:rPr>
        <w:t>current_temp</w:t>
      </w:r>
      <w:proofErr w:type="spellEnd"/>
      <w:r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  <w:proofErr w:type="spellStart"/>
      <w:r w:rsidR="00052C22">
        <w:rPr>
          <w:lang w:val="en-GB"/>
        </w:rPr>
        <w:t>Temperatura</w:t>
      </w:r>
      <w:proofErr w:type="spellEnd"/>
      <w:r w:rsidR="00052C22">
        <w:rPr>
          <w:lang w:val="en-GB"/>
        </w:rPr>
        <w:t xml:space="preserve"> interior actual</w:t>
      </w:r>
    </w:p>
    <w:p w14:paraId="6F310F4D" w14:textId="5C599F27" w:rsidR="00B209B0" w:rsidRPr="002328C7" w:rsidRDefault="004A38DD" w:rsidP="009A6F4D">
      <w:pPr>
        <w:pStyle w:val="Sinespaciado"/>
        <w:rPr>
          <w:lang w:val="en-GB"/>
        </w:rPr>
      </w:pPr>
      <w:r>
        <w:t>uint32_t</w:t>
      </w:r>
      <w:r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tempTime</w:t>
      </w:r>
      <w:proofErr w:type="spellEnd"/>
      <w:r w:rsidR="00B209B0" w:rsidRPr="002328C7">
        <w:rPr>
          <w:lang w:val="en-GB"/>
        </w:rPr>
        <w:t>;</w:t>
      </w:r>
      <w:r w:rsidR="00052C22">
        <w:rPr>
          <w:lang w:val="en-GB"/>
        </w:rPr>
        <w:tab/>
      </w:r>
      <w:r w:rsidR="00052C22">
        <w:rPr>
          <w:lang w:val="en-GB"/>
        </w:rPr>
        <w:tab/>
      </w:r>
    </w:p>
    <w:p w14:paraId="4824E3B3" w14:textId="204067B3" w:rsidR="00B209B0" w:rsidRPr="004A3939" w:rsidRDefault="004A38DD" w:rsidP="009A6F4D">
      <w:pPr>
        <w:pStyle w:val="Sinespaciado"/>
      </w:pPr>
      <w:r>
        <w:t xml:space="preserve">uint32_t </w:t>
      </w:r>
      <w:proofErr w:type="spellStart"/>
      <w:r w:rsidR="00103DA6">
        <w:t>tempTimeInterval</w:t>
      </w:r>
      <w:proofErr w:type="spellEnd"/>
      <w:r w:rsidR="00103DA6">
        <w:t xml:space="preserve"> = 4000; </w:t>
      </w:r>
      <w:r w:rsidR="00103DA6">
        <w:tab/>
      </w:r>
      <w:r w:rsidR="00103DA6">
        <w:tab/>
      </w:r>
      <w:r w:rsidR="00B209B0" w:rsidRPr="004A3939">
        <w:t>Tiempo entre lecturas del sensor de temperatura interior</w:t>
      </w:r>
    </w:p>
    <w:p w14:paraId="4A402511" w14:textId="77777777" w:rsidR="00B209B0" w:rsidRPr="004A3939" w:rsidRDefault="00B209B0" w:rsidP="009A6F4D">
      <w:pPr>
        <w:pStyle w:val="Sinespaciado"/>
      </w:pPr>
    </w:p>
    <w:p w14:paraId="19DACB41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//</w:t>
      </w:r>
      <w:proofErr w:type="spellStart"/>
      <w:r w:rsidRPr="002328C7">
        <w:rPr>
          <w:lang w:val="en-GB"/>
        </w:rPr>
        <w:t>temperaturas</w:t>
      </w:r>
      <w:proofErr w:type="spellEnd"/>
      <w:r w:rsidRPr="002328C7">
        <w:rPr>
          <w:lang w:val="en-GB"/>
        </w:rPr>
        <w:t xml:space="preserve"> </w:t>
      </w:r>
      <w:proofErr w:type="spellStart"/>
      <w:r w:rsidRPr="002328C7">
        <w:rPr>
          <w:lang w:val="en-GB"/>
        </w:rPr>
        <w:t>programadas</w:t>
      </w:r>
      <w:proofErr w:type="spellEnd"/>
    </w:p>
    <w:p w14:paraId="79B43A6D" w14:textId="48B606D7" w:rsidR="00B209B0" w:rsidRPr="002328C7" w:rsidRDefault="00E1303F" w:rsidP="009A6F4D">
      <w:pPr>
        <w:pStyle w:val="Sinespaciado"/>
        <w:rPr>
          <w:lang w:val="en-GB"/>
        </w:rPr>
      </w:pPr>
      <w:r>
        <w:rPr>
          <w:lang w:val="en-GB"/>
        </w:rPr>
        <w:t>uint8_t</w:t>
      </w:r>
      <w:r w:rsidR="00B209B0" w:rsidRPr="002328C7">
        <w:rPr>
          <w:lang w:val="en-GB"/>
        </w:rPr>
        <w:t xml:space="preserve"> temp_prog1;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de </w:t>
      </w:r>
      <w:proofErr w:type="spellStart"/>
      <w:r w:rsidR="004B74D1">
        <w:rPr>
          <w:lang w:val="en-GB"/>
        </w:rPr>
        <w:t>temperatura</w:t>
      </w:r>
      <w:proofErr w:type="spellEnd"/>
      <w:r w:rsidR="004B74D1">
        <w:rPr>
          <w:lang w:val="en-GB"/>
        </w:rPr>
        <w:t xml:space="preserve"> 1</w:t>
      </w:r>
    </w:p>
    <w:p w14:paraId="1232622F" w14:textId="73202951" w:rsidR="00B209B0" w:rsidRPr="002328C7" w:rsidRDefault="00E1303F" w:rsidP="009A6F4D">
      <w:pPr>
        <w:pStyle w:val="Sinespaciado"/>
        <w:rPr>
          <w:lang w:val="en-GB"/>
        </w:rPr>
      </w:pPr>
      <w:r>
        <w:rPr>
          <w:lang w:val="en-GB"/>
        </w:rPr>
        <w:t>uint8_t</w:t>
      </w:r>
      <w:r w:rsidR="00B209B0" w:rsidRPr="002328C7">
        <w:rPr>
          <w:lang w:val="en-GB"/>
        </w:rPr>
        <w:t xml:space="preserve"> temp_prog2;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de </w:t>
      </w:r>
      <w:proofErr w:type="spellStart"/>
      <w:r w:rsidR="004B74D1">
        <w:rPr>
          <w:lang w:val="en-GB"/>
        </w:rPr>
        <w:t>temperatura</w:t>
      </w:r>
      <w:proofErr w:type="spellEnd"/>
      <w:r w:rsidR="004B74D1">
        <w:rPr>
          <w:lang w:val="en-GB"/>
        </w:rPr>
        <w:t xml:space="preserve"> 2</w:t>
      </w:r>
    </w:p>
    <w:p w14:paraId="31ED5ED8" w14:textId="63F5E896" w:rsidR="00B209B0" w:rsidRPr="002328C7" w:rsidRDefault="00E1303F" w:rsidP="009A6F4D">
      <w:pPr>
        <w:pStyle w:val="Sinespaciado"/>
        <w:rPr>
          <w:lang w:val="en-GB"/>
        </w:rPr>
      </w:pPr>
      <w:r>
        <w:rPr>
          <w:lang w:val="en-GB"/>
        </w:rPr>
        <w:t>uint8_t</w:t>
      </w:r>
      <w:r w:rsidR="00B209B0" w:rsidRPr="002328C7">
        <w:rPr>
          <w:lang w:val="en-GB"/>
        </w:rPr>
        <w:t xml:space="preserve"> temp_prog3;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de </w:t>
      </w:r>
      <w:proofErr w:type="spellStart"/>
      <w:r w:rsidR="004B74D1">
        <w:rPr>
          <w:lang w:val="en-GB"/>
        </w:rPr>
        <w:t>temperatura</w:t>
      </w:r>
      <w:proofErr w:type="spellEnd"/>
      <w:r w:rsidR="004B74D1">
        <w:rPr>
          <w:lang w:val="en-GB"/>
        </w:rPr>
        <w:t xml:space="preserve"> 3</w:t>
      </w:r>
    </w:p>
    <w:p w14:paraId="7A5C6007" w14:textId="58EFB5F3" w:rsidR="00B209B0" w:rsidRPr="002328C7" w:rsidRDefault="00E1303F" w:rsidP="009A6F4D">
      <w:pPr>
        <w:pStyle w:val="Sinespaciado"/>
        <w:rPr>
          <w:lang w:val="en-GB"/>
        </w:rPr>
      </w:pPr>
      <w:r>
        <w:rPr>
          <w:lang w:val="en-GB"/>
        </w:rPr>
        <w:t>uint8_t</w:t>
      </w:r>
      <w:r w:rsidR="00B209B0" w:rsidRPr="002328C7">
        <w:rPr>
          <w:lang w:val="en-GB"/>
        </w:rPr>
        <w:t xml:space="preserve"> temp_prog4;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de </w:t>
      </w:r>
      <w:proofErr w:type="spellStart"/>
      <w:r w:rsidR="004B74D1">
        <w:rPr>
          <w:lang w:val="en-GB"/>
        </w:rPr>
        <w:t>temperatura</w:t>
      </w:r>
      <w:proofErr w:type="spellEnd"/>
      <w:r w:rsidR="004B74D1">
        <w:rPr>
          <w:lang w:val="en-GB"/>
        </w:rPr>
        <w:t xml:space="preserve"> 4</w:t>
      </w:r>
    </w:p>
    <w:p w14:paraId="23A10F1E" w14:textId="27493A84" w:rsidR="003E284A" w:rsidRDefault="00E1303F" w:rsidP="009A6F4D">
      <w:pPr>
        <w:pStyle w:val="Sinespaciado"/>
        <w:rPr>
          <w:lang w:val="en-GB"/>
        </w:rPr>
      </w:pPr>
      <w:r>
        <w:rPr>
          <w:lang w:val="en-GB"/>
        </w:rPr>
        <w:t>uint8_t</w:t>
      </w:r>
      <w:r w:rsidR="00B209B0" w:rsidRPr="002328C7">
        <w:rPr>
          <w:lang w:val="en-GB"/>
        </w:rPr>
        <w:t xml:space="preserve"> temp_prog5;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de </w:t>
      </w:r>
      <w:proofErr w:type="spellStart"/>
      <w:r w:rsidR="004B74D1">
        <w:rPr>
          <w:lang w:val="en-GB"/>
        </w:rPr>
        <w:t>temperatura</w:t>
      </w:r>
      <w:proofErr w:type="spellEnd"/>
      <w:r w:rsidR="004B74D1">
        <w:rPr>
          <w:lang w:val="en-GB"/>
        </w:rPr>
        <w:t xml:space="preserve"> 5</w:t>
      </w:r>
    </w:p>
    <w:p w14:paraId="67883002" w14:textId="77777777" w:rsidR="004B74D1" w:rsidRPr="002328C7" w:rsidRDefault="004B74D1" w:rsidP="009A6F4D">
      <w:pPr>
        <w:pStyle w:val="Sinespaciado"/>
        <w:rPr>
          <w:lang w:val="en-GB"/>
        </w:rPr>
      </w:pPr>
    </w:p>
    <w:p w14:paraId="1E9626B0" w14:textId="1DAC2C63" w:rsidR="009A6F4D" w:rsidRPr="004B74D1" w:rsidRDefault="009A6F4D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char name_prog1[6]; </w:t>
      </w:r>
      <w:r w:rsidRPr="002328C7">
        <w:rPr>
          <w:lang w:val="en-GB"/>
        </w:rPr>
        <w:tab/>
      </w:r>
      <w:r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Nombre</w:t>
      </w:r>
      <w:proofErr w:type="spellEnd"/>
      <w:r w:rsidR="004B74D1">
        <w:rPr>
          <w:lang w:val="en-GB"/>
        </w:rPr>
        <w:t xml:space="preserve"> del </w:t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1 (</w:t>
      </w:r>
      <w:proofErr w:type="spellStart"/>
      <w:proofErr w:type="gramStart"/>
      <w:r w:rsidR="004B74D1">
        <w:rPr>
          <w:lang w:val="en-GB"/>
        </w:rPr>
        <w:t>tiempo,temperatura</w:t>
      </w:r>
      <w:proofErr w:type="spellEnd"/>
      <w:proofErr w:type="gramEnd"/>
      <w:r w:rsidR="004B74D1">
        <w:rPr>
          <w:lang w:val="en-GB"/>
        </w:rPr>
        <w:t>)</w:t>
      </w:r>
    </w:p>
    <w:p w14:paraId="0156FEF0" w14:textId="7EACD5FE" w:rsidR="009A6F4D" w:rsidRPr="002328C7" w:rsidRDefault="009A6F4D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char name_prog2[6]; </w:t>
      </w:r>
      <w:r w:rsidRPr="002328C7">
        <w:rPr>
          <w:lang w:val="en-GB"/>
        </w:rPr>
        <w:tab/>
      </w:r>
      <w:r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Nombre</w:t>
      </w:r>
      <w:proofErr w:type="spellEnd"/>
      <w:r w:rsidR="004B74D1">
        <w:rPr>
          <w:lang w:val="en-GB"/>
        </w:rPr>
        <w:t xml:space="preserve"> del </w:t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1 (</w:t>
      </w:r>
      <w:proofErr w:type="spellStart"/>
      <w:proofErr w:type="gramStart"/>
      <w:r w:rsidR="004B74D1">
        <w:rPr>
          <w:lang w:val="en-GB"/>
        </w:rPr>
        <w:t>tiempo,temperatura</w:t>
      </w:r>
      <w:proofErr w:type="spellEnd"/>
      <w:proofErr w:type="gramEnd"/>
      <w:r w:rsidR="004B74D1">
        <w:rPr>
          <w:lang w:val="en-GB"/>
        </w:rPr>
        <w:t>)</w:t>
      </w:r>
    </w:p>
    <w:p w14:paraId="017EFE3B" w14:textId="0BEBDC77" w:rsidR="009A6F4D" w:rsidRPr="002328C7" w:rsidRDefault="009A6F4D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char name_prog3[6]; </w:t>
      </w:r>
      <w:r w:rsidRPr="002328C7">
        <w:rPr>
          <w:lang w:val="en-GB"/>
        </w:rPr>
        <w:tab/>
      </w:r>
      <w:r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Nombre</w:t>
      </w:r>
      <w:proofErr w:type="spellEnd"/>
      <w:r w:rsidR="004B74D1">
        <w:rPr>
          <w:lang w:val="en-GB"/>
        </w:rPr>
        <w:t xml:space="preserve"> del </w:t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1 (</w:t>
      </w:r>
      <w:proofErr w:type="spellStart"/>
      <w:proofErr w:type="gramStart"/>
      <w:r w:rsidR="004B74D1">
        <w:rPr>
          <w:lang w:val="en-GB"/>
        </w:rPr>
        <w:t>tiempo,temperatura</w:t>
      </w:r>
      <w:proofErr w:type="spellEnd"/>
      <w:proofErr w:type="gramEnd"/>
      <w:r w:rsidR="004B74D1">
        <w:rPr>
          <w:lang w:val="en-GB"/>
        </w:rPr>
        <w:t>)</w:t>
      </w:r>
    </w:p>
    <w:p w14:paraId="7FEBC405" w14:textId="211EDD81" w:rsidR="009A6F4D" w:rsidRPr="002328C7" w:rsidRDefault="009A6F4D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char name_prog4[6]; </w:t>
      </w:r>
      <w:r w:rsidRPr="002328C7">
        <w:rPr>
          <w:lang w:val="en-GB"/>
        </w:rPr>
        <w:tab/>
      </w:r>
      <w:r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Nombre</w:t>
      </w:r>
      <w:proofErr w:type="spellEnd"/>
      <w:r w:rsidR="004B74D1">
        <w:rPr>
          <w:lang w:val="en-GB"/>
        </w:rPr>
        <w:t xml:space="preserve"> del </w:t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1 (</w:t>
      </w:r>
      <w:proofErr w:type="spellStart"/>
      <w:proofErr w:type="gramStart"/>
      <w:r w:rsidR="004B74D1">
        <w:rPr>
          <w:lang w:val="en-GB"/>
        </w:rPr>
        <w:t>tiempo,temperatura</w:t>
      </w:r>
      <w:proofErr w:type="spellEnd"/>
      <w:proofErr w:type="gramEnd"/>
      <w:r w:rsidR="004B74D1">
        <w:rPr>
          <w:lang w:val="en-GB"/>
        </w:rPr>
        <w:t>)</w:t>
      </w:r>
    </w:p>
    <w:p w14:paraId="12CBEE10" w14:textId="1EC731DE" w:rsidR="009A6F4D" w:rsidRPr="002328C7" w:rsidRDefault="009A6F4D" w:rsidP="009A6F4D">
      <w:pPr>
        <w:pStyle w:val="Sinespaciado"/>
        <w:rPr>
          <w:lang w:val="en-GB"/>
        </w:rPr>
      </w:pPr>
      <w:r w:rsidRPr="002328C7">
        <w:rPr>
          <w:lang w:val="en-GB"/>
        </w:rPr>
        <w:t>char name_prog5[6</w:t>
      </w:r>
      <w:proofErr w:type="gramStart"/>
      <w:r w:rsidRPr="002328C7">
        <w:rPr>
          <w:lang w:val="en-GB"/>
        </w:rPr>
        <w:t xml:space="preserve">];   </w:t>
      </w:r>
      <w:proofErr w:type="gramEnd"/>
      <w:r w:rsidRPr="002328C7">
        <w:rPr>
          <w:lang w:val="en-GB"/>
        </w:rPr>
        <w:tab/>
      </w:r>
      <w:r w:rsidRPr="002328C7">
        <w:rPr>
          <w:lang w:val="en-GB"/>
        </w:rPr>
        <w:tab/>
        <w:t>EEPROM</w:t>
      </w:r>
      <w:r w:rsidR="004B74D1">
        <w:rPr>
          <w:lang w:val="en-GB"/>
        </w:rPr>
        <w:tab/>
      </w:r>
      <w:proofErr w:type="spellStart"/>
      <w:r w:rsidR="004B74D1">
        <w:rPr>
          <w:lang w:val="en-GB"/>
        </w:rPr>
        <w:t>Nombre</w:t>
      </w:r>
      <w:proofErr w:type="spellEnd"/>
      <w:r w:rsidR="004B74D1">
        <w:rPr>
          <w:lang w:val="en-GB"/>
        </w:rPr>
        <w:t xml:space="preserve"> del </w:t>
      </w:r>
      <w:proofErr w:type="spellStart"/>
      <w:r w:rsidR="004B74D1">
        <w:rPr>
          <w:lang w:val="en-GB"/>
        </w:rPr>
        <w:t>programa</w:t>
      </w:r>
      <w:proofErr w:type="spellEnd"/>
      <w:r w:rsidR="004B74D1">
        <w:rPr>
          <w:lang w:val="en-GB"/>
        </w:rPr>
        <w:t xml:space="preserve"> 1 (</w:t>
      </w:r>
      <w:proofErr w:type="spellStart"/>
      <w:r w:rsidR="004B74D1">
        <w:rPr>
          <w:lang w:val="en-GB"/>
        </w:rPr>
        <w:t>tiempo,temperatura</w:t>
      </w:r>
      <w:proofErr w:type="spellEnd"/>
      <w:r w:rsidR="004B74D1">
        <w:rPr>
          <w:lang w:val="en-GB"/>
        </w:rPr>
        <w:t>)</w:t>
      </w:r>
    </w:p>
    <w:p w14:paraId="1250AE67" w14:textId="77777777" w:rsidR="003E284A" w:rsidRPr="002328C7" w:rsidRDefault="003E284A" w:rsidP="003E284A">
      <w:pPr>
        <w:pStyle w:val="Ttulo3"/>
        <w:rPr>
          <w:lang w:val="en-GB"/>
        </w:rPr>
      </w:pPr>
      <w:r w:rsidRPr="002328C7">
        <w:rPr>
          <w:lang w:val="en-GB"/>
        </w:rPr>
        <w:t>Variables Nextion</w:t>
      </w:r>
    </w:p>
    <w:p w14:paraId="3C3F4FC1" w14:textId="77777777" w:rsidR="003E284A" w:rsidRPr="002328C7" w:rsidRDefault="003E284A" w:rsidP="003E284A">
      <w:pPr>
        <w:rPr>
          <w:lang w:val="en-GB"/>
        </w:rPr>
      </w:pPr>
    </w:p>
    <w:p w14:paraId="63E36AA4" w14:textId="77777777" w:rsidR="003E284A" w:rsidRPr="002328C7" w:rsidRDefault="003E284A" w:rsidP="003E284A">
      <w:pPr>
        <w:rPr>
          <w:lang w:val="en-GB"/>
        </w:rPr>
      </w:pPr>
    </w:p>
    <w:p w14:paraId="267EF304" w14:textId="77777777" w:rsidR="003E284A" w:rsidRDefault="003E284A" w:rsidP="003E284A">
      <w:pPr>
        <w:pStyle w:val="Ttulo3"/>
      </w:pPr>
      <w:r>
        <w:t>Proceso</w:t>
      </w:r>
    </w:p>
    <w:p w14:paraId="3E186E9C" w14:textId="45F670D8" w:rsidR="003E284A" w:rsidRDefault="007F2804">
      <w:r>
        <w:t>leer_temp_int()</w:t>
      </w:r>
    </w:p>
    <w:p w14:paraId="723E90C8" w14:textId="10384F65" w:rsidR="00EC739C" w:rsidRDefault="00EC739C" w:rsidP="00EC739C">
      <w:pPr>
        <w:pStyle w:val="Prrafodelista"/>
        <w:numPr>
          <w:ilvl w:val="0"/>
          <w:numId w:val="29"/>
        </w:numPr>
      </w:pPr>
      <w:r>
        <w:t>Lee temperatura y humedad y se suma la correción (calibración)</w:t>
      </w:r>
      <w:r w:rsidR="008B7BA7">
        <w:t xml:space="preserve"> en intervalos marcados por la variable </w:t>
      </w:r>
      <w:r w:rsidR="008B7BA7" w:rsidRPr="008B7BA7">
        <w:t>tempTimeInterval</w:t>
      </w:r>
    </w:p>
    <w:p w14:paraId="5392C2AC" w14:textId="77777777" w:rsidR="00EC739C" w:rsidRDefault="00EC739C" w:rsidP="00EC739C">
      <w:pPr>
        <w:pStyle w:val="Prrafodelista"/>
        <w:numPr>
          <w:ilvl w:val="0"/>
          <w:numId w:val="29"/>
        </w:numPr>
        <w:rPr>
          <w:lang w:val="es-ES_tradnl"/>
        </w:rPr>
      </w:pPr>
      <w:r>
        <w:t>Si alg</w:t>
      </w:r>
      <w:r w:rsidRPr="00EC739C">
        <w:rPr>
          <w:lang w:val="es-ES_tradnl"/>
        </w:rPr>
        <w:t xml:space="preserve">ún sensor de temperatura no es detectado: </w:t>
      </w:r>
    </w:p>
    <w:p w14:paraId="4CAFEA0C" w14:textId="24399DC6" w:rsidR="00EC739C" w:rsidRDefault="00EC739C" w:rsidP="00EC739C">
      <w:pPr>
        <w:pStyle w:val="Prrafodelista"/>
        <w:numPr>
          <w:ilvl w:val="1"/>
          <w:numId w:val="29"/>
        </w:numPr>
        <w:rPr>
          <w:lang w:val="es-ES_tradnl"/>
        </w:rPr>
      </w:pPr>
      <w:r w:rsidRPr="00EC739C">
        <w:rPr>
          <w:lang w:val="es-ES_tradnl"/>
        </w:rPr>
        <w:t>ERROR</w:t>
      </w:r>
      <w:r>
        <w:rPr>
          <w:lang w:val="es-ES_tradnl"/>
        </w:rPr>
        <w:t xml:space="preserve"> – Debug y Nextion</w:t>
      </w:r>
    </w:p>
    <w:p w14:paraId="1B737BD2" w14:textId="4715C346" w:rsidR="00EC739C" w:rsidRDefault="00EC739C" w:rsidP="00EC739C">
      <w:pPr>
        <w:pStyle w:val="Prrafodelista"/>
        <w:numPr>
          <w:ilvl w:val="1"/>
          <w:numId w:val="29"/>
        </w:numPr>
        <w:rPr>
          <w:lang w:val="es-ES_tradnl"/>
        </w:rPr>
      </w:pPr>
      <w:r>
        <w:rPr>
          <w:lang w:val="es-ES_tradnl"/>
        </w:rPr>
        <w:t>apagar resistencia</w:t>
      </w:r>
    </w:p>
    <w:p w14:paraId="64E487C6" w14:textId="135445DD" w:rsidR="00EC739C" w:rsidRPr="00EC739C" w:rsidRDefault="00EC739C" w:rsidP="00EC739C">
      <w:pPr>
        <w:pStyle w:val="Prrafodelista"/>
        <w:numPr>
          <w:ilvl w:val="1"/>
          <w:numId w:val="29"/>
        </w:numPr>
        <w:rPr>
          <w:lang w:val="es-ES_tradnl"/>
        </w:rPr>
      </w:pPr>
      <w:r w:rsidRPr="00EC739C">
        <w:rPr>
          <w:lang w:val="es-ES_tradnl"/>
        </w:rPr>
        <w:t>alarma de error critico</w:t>
      </w:r>
      <w:r>
        <w:rPr>
          <w:lang w:val="es-ES_tradnl"/>
        </w:rPr>
        <w:t>, también si el beep no esta activado</w:t>
      </w:r>
    </w:p>
    <w:p w14:paraId="17CE6AD1" w14:textId="455E2C75" w:rsidR="00EC739C" w:rsidRDefault="00EC739C" w:rsidP="00EC739C">
      <w:pPr>
        <w:pStyle w:val="Prrafodelista"/>
        <w:numPr>
          <w:ilvl w:val="0"/>
          <w:numId w:val="29"/>
        </w:numPr>
      </w:pPr>
      <w:r>
        <w:t>Debug</w:t>
      </w:r>
    </w:p>
    <w:p w14:paraId="4242521D" w14:textId="1A53E95C" w:rsidR="007F2804" w:rsidRDefault="007F2804">
      <w:r w:rsidRPr="007F2804">
        <w:t>leer_temp_ext()</w:t>
      </w:r>
    </w:p>
    <w:p w14:paraId="732F8769" w14:textId="73A0926A" w:rsidR="00EC739C" w:rsidRDefault="00EC739C" w:rsidP="00EC739C">
      <w:pPr>
        <w:pStyle w:val="Prrafodelista"/>
        <w:numPr>
          <w:ilvl w:val="0"/>
          <w:numId w:val="30"/>
        </w:numPr>
      </w:pPr>
      <w:r>
        <w:t>Lee temperatura y humedad y se suma la correción (calibración)</w:t>
      </w:r>
      <w:r w:rsidR="008B7BA7">
        <w:t xml:space="preserve"> en intervalos marcados por la variable </w:t>
      </w:r>
      <w:r w:rsidR="008B7BA7" w:rsidRPr="008B7BA7">
        <w:t>tempTimeInterval</w:t>
      </w:r>
    </w:p>
    <w:p w14:paraId="016AB8BD" w14:textId="77777777" w:rsidR="00EC739C" w:rsidRDefault="00EC739C" w:rsidP="00EC739C">
      <w:pPr>
        <w:pStyle w:val="Prrafodelista"/>
        <w:numPr>
          <w:ilvl w:val="0"/>
          <w:numId w:val="30"/>
        </w:numPr>
        <w:rPr>
          <w:lang w:val="es-ES_tradnl"/>
        </w:rPr>
      </w:pPr>
      <w:r>
        <w:t>Si alg</w:t>
      </w:r>
      <w:r w:rsidRPr="00EC739C">
        <w:rPr>
          <w:lang w:val="es-ES_tradnl"/>
        </w:rPr>
        <w:t xml:space="preserve">ún sensor de temperatura no es detectado: </w:t>
      </w:r>
    </w:p>
    <w:p w14:paraId="763DEC38" w14:textId="642A0823" w:rsidR="00EC739C" w:rsidRDefault="00EC739C" w:rsidP="00EC739C">
      <w:pPr>
        <w:pStyle w:val="Prrafodelista"/>
        <w:numPr>
          <w:ilvl w:val="1"/>
          <w:numId w:val="30"/>
        </w:numPr>
        <w:rPr>
          <w:lang w:val="es-ES_tradnl"/>
        </w:rPr>
      </w:pPr>
      <w:r w:rsidRPr="00EC739C">
        <w:rPr>
          <w:lang w:val="es-ES_tradnl"/>
        </w:rPr>
        <w:t>ERROR</w:t>
      </w:r>
      <w:r>
        <w:rPr>
          <w:lang w:val="es-ES_tradnl"/>
        </w:rPr>
        <w:t xml:space="preserve"> – Debug y Nextion</w:t>
      </w:r>
    </w:p>
    <w:p w14:paraId="409C1E13" w14:textId="28F123C8" w:rsidR="00EC739C" w:rsidRDefault="00EC739C" w:rsidP="00EC739C">
      <w:pPr>
        <w:pStyle w:val="Prrafodelista"/>
        <w:numPr>
          <w:ilvl w:val="1"/>
          <w:numId w:val="30"/>
        </w:numPr>
        <w:rPr>
          <w:lang w:val="es-ES_tradnl"/>
        </w:rPr>
      </w:pPr>
      <w:r>
        <w:rPr>
          <w:lang w:val="es-ES_tradnl"/>
        </w:rPr>
        <w:t>apagar resistencia</w:t>
      </w:r>
    </w:p>
    <w:p w14:paraId="403A9C57" w14:textId="77777777" w:rsidR="00EC739C" w:rsidRPr="00EC739C" w:rsidRDefault="00EC739C" w:rsidP="00EC739C">
      <w:pPr>
        <w:pStyle w:val="Prrafodelista"/>
        <w:numPr>
          <w:ilvl w:val="1"/>
          <w:numId w:val="30"/>
        </w:numPr>
        <w:rPr>
          <w:lang w:val="es-ES_tradnl"/>
        </w:rPr>
      </w:pPr>
      <w:r w:rsidRPr="00EC739C">
        <w:rPr>
          <w:lang w:val="es-ES_tradnl"/>
        </w:rPr>
        <w:t>alarma de error critico</w:t>
      </w:r>
      <w:r>
        <w:rPr>
          <w:lang w:val="es-ES_tradnl"/>
        </w:rPr>
        <w:t>, también si el beep no esta activado</w:t>
      </w:r>
    </w:p>
    <w:p w14:paraId="238C7C7D" w14:textId="77777777" w:rsidR="00EC739C" w:rsidRDefault="00EC739C" w:rsidP="00EC739C">
      <w:pPr>
        <w:pStyle w:val="Prrafodelista"/>
        <w:numPr>
          <w:ilvl w:val="0"/>
          <w:numId w:val="30"/>
        </w:numPr>
      </w:pPr>
      <w:r>
        <w:t>Debug</w:t>
      </w:r>
    </w:p>
    <w:p w14:paraId="30241467" w14:textId="77777777" w:rsidR="00EC739C" w:rsidRDefault="00EC739C"/>
    <w:p w14:paraId="6C4AD2C8" w14:textId="77777777" w:rsidR="007F2804" w:rsidRDefault="007F2804"/>
    <w:p w14:paraId="5A84B2F5" w14:textId="2FD23453" w:rsidR="007F2804" w:rsidRDefault="007F2804"/>
    <w:p w14:paraId="2E2E2D65" w14:textId="77777777" w:rsidR="007F2804" w:rsidRDefault="007F2804"/>
    <w:p w14:paraId="087A70E2" w14:textId="77777777" w:rsidR="003E284A" w:rsidRDefault="003E284A"/>
    <w:p w14:paraId="35E4F0C5" w14:textId="5FF3AA92" w:rsidR="003E284A" w:rsidRDefault="003E284A" w:rsidP="003E284A">
      <w:pPr>
        <w:pStyle w:val="Ttulo2"/>
      </w:pPr>
      <w:r>
        <w:t>Temporizador</w:t>
      </w:r>
    </w:p>
    <w:p w14:paraId="2B4961A4" w14:textId="77777777" w:rsidR="003E284A" w:rsidRDefault="003E284A" w:rsidP="003E284A">
      <w:pPr>
        <w:pStyle w:val="Ttulo3"/>
      </w:pPr>
      <w:r>
        <w:t>Variables Arduino</w:t>
      </w:r>
    </w:p>
    <w:p w14:paraId="7D582FFC" w14:textId="36721E3A" w:rsidR="00B3038E" w:rsidRPr="004A3939" w:rsidRDefault="00B3038E" w:rsidP="009A6F4D">
      <w:pPr>
        <w:pStyle w:val="Sinespaciado"/>
      </w:pPr>
      <w:proofErr w:type="spellStart"/>
      <w:r w:rsidRPr="004A3939">
        <w:t>bool</w:t>
      </w:r>
      <w:proofErr w:type="spellEnd"/>
      <w:r w:rsidRPr="004A3939">
        <w:t xml:space="preserve"> </w:t>
      </w:r>
      <w:proofErr w:type="spellStart"/>
      <w:r w:rsidRPr="004A3939">
        <w:t>timer</w:t>
      </w:r>
      <w:proofErr w:type="spellEnd"/>
      <w:r w:rsidRPr="004A3939">
        <w:t xml:space="preserve">; </w:t>
      </w:r>
      <w:r w:rsidR="004D7F5D">
        <w:tab/>
      </w:r>
      <w:r w:rsidR="004D7F5D">
        <w:tab/>
      </w:r>
      <w:r w:rsidR="004B74D1">
        <w:tab/>
      </w:r>
      <w:r w:rsidR="004D7F5D">
        <w:t>EEPROM</w:t>
      </w:r>
      <w:r w:rsidR="004D7F5D" w:rsidRPr="004A3939">
        <w:t xml:space="preserve"> </w:t>
      </w:r>
      <w:r w:rsidR="00623449">
        <w:tab/>
        <w:t xml:space="preserve">Activa y </w:t>
      </w:r>
      <w:r w:rsidRPr="004A3939">
        <w:t>desactiva</w:t>
      </w:r>
      <w:r w:rsidR="00623449">
        <w:t xml:space="preserve"> el</w:t>
      </w:r>
      <w:r w:rsidRPr="004A3939">
        <w:t xml:space="preserve"> temporizador</w:t>
      </w:r>
    </w:p>
    <w:p w14:paraId="3B35DE18" w14:textId="16FFB446" w:rsidR="00B3038E" w:rsidRPr="004A3939" w:rsidRDefault="00B3038E" w:rsidP="009A6F4D">
      <w:pPr>
        <w:pStyle w:val="Sinespaciado"/>
      </w:pPr>
      <w:proofErr w:type="spellStart"/>
      <w:r w:rsidRPr="004A3939">
        <w:t>bool</w:t>
      </w:r>
      <w:proofErr w:type="spellEnd"/>
      <w:r w:rsidRPr="004A3939">
        <w:t xml:space="preserve"> </w:t>
      </w:r>
      <w:proofErr w:type="spellStart"/>
      <w:r w:rsidRPr="004A3939">
        <w:t>timer_beep</w:t>
      </w:r>
      <w:proofErr w:type="spellEnd"/>
      <w:r w:rsidRPr="004A3939">
        <w:t>;</w:t>
      </w:r>
      <w:r w:rsidR="004D7F5D">
        <w:tab/>
      </w:r>
      <w:r w:rsidR="00623449">
        <w:tab/>
      </w:r>
      <w:r w:rsidR="00623449">
        <w:tab/>
      </w:r>
      <w:r w:rsidR="004D7F5D">
        <w:t>EEPROM</w:t>
      </w:r>
      <w:r w:rsidRPr="004A3939">
        <w:t xml:space="preserve"> </w:t>
      </w:r>
      <w:r w:rsidR="004D7F5D">
        <w:tab/>
      </w:r>
      <w:r w:rsidR="00623449">
        <w:t xml:space="preserve">Activa y desactiva la </w:t>
      </w:r>
      <w:r w:rsidRPr="004A3939">
        <w:t>seña</w:t>
      </w:r>
      <w:r w:rsidR="00623449">
        <w:t xml:space="preserve">l </w:t>
      </w:r>
      <w:proofErr w:type="spellStart"/>
      <w:r w:rsidR="00623449">
        <w:t>acustica</w:t>
      </w:r>
      <w:proofErr w:type="spellEnd"/>
      <w:r w:rsidR="00623449">
        <w:t xml:space="preserve"> de fin de programa</w:t>
      </w:r>
    </w:p>
    <w:p w14:paraId="4CFFC3A1" w14:textId="58ACE90A" w:rsidR="00B209B0" w:rsidRPr="002328C7" w:rsidRDefault="004A38DD" w:rsidP="009A6F4D">
      <w:pPr>
        <w:pStyle w:val="Sinespaciado"/>
        <w:rPr>
          <w:lang w:val="en-GB"/>
        </w:rPr>
      </w:pPr>
      <w:r>
        <w:t>uint16_t</w:t>
      </w:r>
      <w:r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set_time_min</w:t>
      </w:r>
      <w:proofErr w:type="spellEnd"/>
      <w:r w:rsidR="00B209B0" w:rsidRPr="002328C7">
        <w:rPr>
          <w:lang w:val="en-GB"/>
        </w:rPr>
        <w:t>;</w:t>
      </w:r>
      <w:r w:rsidR="004D7F5D" w:rsidRPr="002328C7">
        <w:rPr>
          <w:lang w:val="en-GB"/>
        </w:rPr>
        <w:t xml:space="preserve"> </w:t>
      </w:r>
      <w:r w:rsidR="00623449">
        <w:rPr>
          <w:lang w:val="en-GB"/>
        </w:rPr>
        <w:tab/>
      </w:r>
      <w:r>
        <w:rPr>
          <w:lang w:val="en-GB"/>
        </w:rPr>
        <w:tab/>
      </w:r>
      <w:r w:rsidR="00623449">
        <w:rPr>
          <w:lang w:val="en-GB"/>
        </w:rPr>
        <w:t>EEPROM</w:t>
      </w:r>
      <w:r w:rsidR="00623449">
        <w:rPr>
          <w:lang w:val="en-GB"/>
        </w:rPr>
        <w:tab/>
      </w:r>
      <w:proofErr w:type="spellStart"/>
      <w:r w:rsidR="00B209B0" w:rsidRPr="002328C7">
        <w:rPr>
          <w:lang w:val="en-GB"/>
        </w:rPr>
        <w:t>Temporizador</w:t>
      </w:r>
      <w:proofErr w:type="spellEnd"/>
      <w:r w:rsidR="00B209B0" w:rsidRPr="002328C7">
        <w:rPr>
          <w:lang w:val="en-GB"/>
        </w:rPr>
        <w:t xml:space="preserve"> </w:t>
      </w:r>
      <w:proofErr w:type="spellStart"/>
      <w:r w:rsidR="00623449">
        <w:rPr>
          <w:lang w:val="en-GB"/>
        </w:rPr>
        <w:t>configurado</w:t>
      </w:r>
      <w:proofErr w:type="spellEnd"/>
      <w:r w:rsidR="00623449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en</w:t>
      </w:r>
      <w:proofErr w:type="spellEnd"/>
      <w:r w:rsidR="00B209B0"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minutos</w:t>
      </w:r>
      <w:proofErr w:type="spellEnd"/>
    </w:p>
    <w:p w14:paraId="2DAEEAED" w14:textId="737A6842" w:rsidR="00B209B0" w:rsidRPr="002328C7" w:rsidRDefault="004A38DD" w:rsidP="009A6F4D">
      <w:pPr>
        <w:pStyle w:val="Sinespaciado"/>
        <w:rPr>
          <w:lang w:val="en-GB"/>
        </w:rPr>
      </w:pPr>
      <w:r>
        <w:t>uint32_t</w:t>
      </w:r>
      <w:r>
        <w:rPr>
          <w:lang w:val="en-GB"/>
        </w:rPr>
        <w:t xml:space="preserve"> </w:t>
      </w:r>
      <w:r w:rsidR="00623449">
        <w:rPr>
          <w:lang w:val="en-GB"/>
        </w:rPr>
        <w:t>now</w:t>
      </w:r>
      <w:r w:rsidR="00B209B0" w:rsidRPr="002328C7">
        <w:rPr>
          <w:lang w:val="en-GB"/>
        </w:rPr>
        <w:t xml:space="preserve">; </w:t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r>
        <w:rPr>
          <w:lang w:val="en-GB"/>
        </w:rPr>
        <w:tab/>
      </w:r>
      <w:proofErr w:type="spellStart"/>
      <w:r w:rsidR="00623449">
        <w:rPr>
          <w:lang w:val="en-GB"/>
        </w:rPr>
        <w:t>Tiempo</w:t>
      </w:r>
      <w:proofErr w:type="spellEnd"/>
      <w:r w:rsidR="00623449">
        <w:rPr>
          <w:lang w:val="en-GB"/>
        </w:rPr>
        <w:t xml:space="preserve"> actual</w:t>
      </w:r>
    </w:p>
    <w:p w14:paraId="2A7740D8" w14:textId="5FE1F6F3" w:rsidR="00B209B0" w:rsidRPr="002328C7" w:rsidRDefault="004A38DD" w:rsidP="009A6F4D">
      <w:pPr>
        <w:pStyle w:val="Sinespaciado"/>
        <w:rPr>
          <w:lang w:val="en-GB"/>
        </w:rPr>
      </w:pPr>
      <w:r>
        <w:t>uint32_t</w:t>
      </w:r>
      <w:r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startTime</w:t>
      </w:r>
      <w:proofErr w:type="spellEnd"/>
      <w:r w:rsidR="00B209B0" w:rsidRPr="002328C7">
        <w:rPr>
          <w:lang w:val="en-GB"/>
        </w:rPr>
        <w:t xml:space="preserve">; </w:t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r w:rsidR="00623449">
        <w:rPr>
          <w:lang w:val="en-GB"/>
        </w:rPr>
        <w:tab/>
      </w:r>
      <w:proofErr w:type="spellStart"/>
      <w:r w:rsidR="00623449">
        <w:rPr>
          <w:lang w:val="en-GB"/>
        </w:rPr>
        <w:t>Tiempo</w:t>
      </w:r>
      <w:proofErr w:type="spellEnd"/>
      <w:r w:rsidR="00623449">
        <w:rPr>
          <w:lang w:val="en-GB"/>
        </w:rPr>
        <w:t xml:space="preserve"> de </w:t>
      </w:r>
      <w:proofErr w:type="spellStart"/>
      <w:r w:rsidR="00623449">
        <w:rPr>
          <w:lang w:val="en-GB"/>
        </w:rPr>
        <w:t>inicio</w:t>
      </w:r>
      <w:proofErr w:type="spellEnd"/>
      <w:r w:rsidR="00623449">
        <w:rPr>
          <w:lang w:val="en-GB"/>
        </w:rPr>
        <w:t xml:space="preserve"> de</w:t>
      </w:r>
      <w:r w:rsidR="0045398D">
        <w:rPr>
          <w:lang w:val="en-GB"/>
        </w:rPr>
        <w:t xml:space="preserve">l </w:t>
      </w:r>
      <w:proofErr w:type="spellStart"/>
      <w:r w:rsidR="0045398D">
        <w:rPr>
          <w:lang w:val="en-GB"/>
        </w:rPr>
        <w:t>temporizador</w:t>
      </w:r>
      <w:proofErr w:type="spellEnd"/>
    </w:p>
    <w:p w14:paraId="3BFF6188" w14:textId="4D12F6AD" w:rsidR="00B209B0" w:rsidRPr="004A3939" w:rsidRDefault="004A38DD" w:rsidP="009A6F4D">
      <w:pPr>
        <w:pStyle w:val="Sinespaciado"/>
      </w:pPr>
      <w:r>
        <w:t xml:space="preserve">uint32_t </w:t>
      </w:r>
      <w:proofErr w:type="spellStart"/>
      <w:r w:rsidR="00C87F73">
        <w:t>totalTime</w:t>
      </w:r>
      <w:proofErr w:type="spellEnd"/>
      <w:r w:rsidR="00B209B0" w:rsidRPr="004A3939">
        <w:t>;</w:t>
      </w:r>
      <w:r w:rsidR="00C87F73">
        <w:tab/>
      </w:r>
      <w:r w:rsidR="00B209B0" w:rsidRPr="004A3939">
        <w:t xml:space="preserve"> </w:t>
      </w:r>
      <w:r w:rsidR="00C87F73">
        <w:tab/>
      </w:r>
      <w:r w:rsidR="00C87F73">
        <w:tab/>
      </w:r>
      <w:r w:rsidR="00C87F73">
        <w:tab/>
        <w:t>Tiempo final del programa</w:t>
      </w:r>
    </w:p>
    <w:p w14:paraId="7CF249F1" w14:textId="76445BA5" w:rsidR="00C87F73" w:rsidRPr="00C87F73" w:rsidRDefault="00C87F73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bool </w:t>
      </w:r>
      <w:proofErr w:type="spellStart"/>
      <w:r w:rsidRPr="002328C7">
        <w:rPr>
          <w:lang w:val="en-GB"/>
        </w:rPr>
        <w:t>temporizador_end</w:t>
      </w:r>
      <w:proofErr w:type="spellEnd"/>
      <w:r w:rsidRPr="002328C7">
        <w:rPr>
          <w:lang w:val="en-GB"/>
        </w:rPr>
        <w:t>;</w:t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r w:rsidR="006A3ECD">
        <w:rPr>
          <w:lang w:val="en-GB"/>
        </w:rPr>
        <w:tab/>
      </w:r>
      <w:proofErr w:type="spellStart"/>
      <w:r w:rsidR="006A3ECD">
        <w:rPr>
          <w:lang w:val="en-GB"/>
        </w:rPr>
        <w:t>Verdadero</w:t>
      </w:r>
      <w:proofErr w:type="spellEnd"/>
      <w:r w:rsidR="006A3ECD">
        <w:rPr>
          <w:lang w:val="en-GB"/>
        </w:rPr>
        <w:t xml:space="preserve"> </w:t>
      </w:r>
      <w:proofErr w:type="spellStart"/>
      <w:r w:rsidR="006A3ECD">
        <w:rPr>
          <w:lang w:val="en-GB"/>
        </w:rPr>
        <w:t>si</w:t>
      </w:r>
      <w:proofErr w:type="spellEnd"/>
      <w:r w:rsidR="006A3ECD">
        <w:rPr>
          <w:lang w:val="en-GB"/>
        </w:rPr>
        <w:t xml:space="preserve"> </w:t>
      </w:r>
      <w:proofErr w:type="spellStart"/>
      <w:r w:rsidR="006A3ECD">
        <w:rPr>
          <w:lang w:val="en-GB"/>
        </w:rPr>
        <w:t>el</w:t>
      </w:r>
      <w:proofErr w:type="spellEnd"/>
      <w:r w:rsidR="006A3ECD">
        <w:rPr>
          <w:lang w:val="en-GB"/>
        </w:rPr>
        <w:t xml:space="preserve"> </w:t>
      </w:r>
      <w:proofErr w:type="spellStart"/>
      <w:r w:rsidR="006A3ECD">
        <w:rPr>
          <w:lang w:val="en-GB"/>
        </w:rPr>
        <w:t>programa</w:t>
      </w:r>
      <w:proofErr w:type="spellEnd"/>
      <w:r w:rsidR="006A3ECD">
        <w:rPr>
          <w:lang w:val="en-GB"/>
        </w:rPr>
        <w:t>/</w:t>
      </w:r>
      <w:proofErr w:type="spellStart"/>
      <w:proofErr w:type="gramStart"/>
      <w:r w:rsidR="006A3ECD">
        <w:rPr>
          <w:lang w:val="en-GB"/>
        </w:rPr>
        <w:t>temporizador</w:t>
      </w:r>
      <w:proofErr w:type="spellEnd"/>
      <w:r w:rsidR="006A3ECD">
        <w:rPr>
          <w:lang w:val="en-GB"/>
        </w:rPr>
        <w:t xml:space="preserve">  ha</w:t>
      </w:r>
      <w:proofErr w:type="gramEnd"/>
      <w:r w:rsidR="006A3ECD">
        <w:rPr>
          <w:lang w:val="en-GB"/>
        </w:rPr>
        <w:t xml:space="preserve"> </w:t>
      </w:r>
      <w:proofErr w:type="spellStart"/>
      <w:r w:rsidR="006A3ECD">
        <w:rPr>
          <w:lang w:val="en-GB"/>
        </w:rPr>
        <w:t>terminado</w:t>
      </w:r>
      <w:proofErr w:type="spellEnd"/>
    </w:p>
    <w:p w14:paraId="678F9723" w14:textId="1AD22C12" w:rsidR="00B209B0" w:rsidRDefault="00B209B0" w:rsidP="009A6F4D">
      <w:pPr>
        <w:pStyle w:val="Sinespaciado"/>
      </w:pPr>
      <w:proofErr w:type="spellStart"/>
      <w:r w:rsidRPr="004A3939">
        <w:t>bool</w:t>
      </w:r>
      <w:proofErr w:type="spellEnd"/>
      <w:r w:rsidRPr="004A3939">
        <w:t xml:space="preserve"> </w:t>
      </w:r>
      <w:proofErr w:type="spellStart"/>
      <w:r w:rsidRPr="004A3939">
        <w:t>empezar_programa</w:t>
      </w:r>
      <w:proofErr w:type="spellEnd"/>
      <w:r w:rsidRPr="004A3939">
        <w:t xml:space="preserve">; </w:t>
      </w:r>
      <w:r w:rsidR="00C87F73">
        <w:tab/>
      </w:r>
      <w:r w:rsidR="00C87F73">
        <w:tab/>
      </w:r>
      <w:r w:rsidR="00C87F73">
        <w:tab/>
      </w:r>
      <w:r w:rsidR="00C87F73">
        <w:tab/>
        <w:t>Empieza el</w:t>
      </w:r>
      <w:r w:rsidRPr="004A3939">
        <w:t xml:space="preserve"> temporizador</w:t>
      </w:r>
      <w:r w:rsidR="00C87F73">
        <w:t>, iniciar variables.</w:t>
      </w:r>
    </w:p>
    <w:p w14:paraId="1FAD9006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//</w:t>
      </w:r>
      <w:proofErr w:type="spellStart"/>
      <w:r w:rsidRPr="002328C7">
        <w:rPr>
          <w:lang w:val="en-GB"/>
        </w:rPr>
        <w:t>temporizadores</w:t>
      </w:r>
      <w:proofErr w:type="spellEnd"/>
      <w:r w:rsidRPr="002328C7">
        <w:rPr>
          <w:lang w:val="en-GB"/>
        </w:rPr>
        <w:t xml:space="preserve"> </w:t>
      </w:r>
      <w:proofErr w:type="spellStart"/>
      <w:r w:rsidRPr="002328C7">
        <w:rPr>
          <w:lang w:val="en-GB"/>
        </w:rPr>
        <w:t>programados</w:t>
      </w:r>
      <w:proofErr w:type="spellEnd"/>
    </w:p>
    <w:p w14:paraId="607AE695" w14:textId="5A1994C4" w:rsidR="00B209B0" w:rsidRPr="002328C7" w:rsidRDefault="00E1303F" w:rsidP="009A6F4D">
      <w:pPr>
        <w:pStyle w:val="Sinespaciado"/>
        <w:rPr>
          <w:lang w:val="en-GB"/>
        </w:rPr>
      </w:pPr>
      <w:r>
        <w:t>uint8_t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time_prog1;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</w:r>
      <w:proofErr w:type="spellStart"/>
      <w:r w:rsidR="00C87F73">
        <w:rPr>
          <w:lang w:val="en-GB"/>
        </w:rPr>
        <w:t>Tiempo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programado</w:t>
      </w:r>
      <w:proofErr w:type="spellEnd"/>
      <w:r w:rsidR="00C87F73">
        <w:rPr>
          <w:lang w:val="en-GB"/>
        </w:rPr>
        <w:t xml:space="preserve"> 1</w:t>
      </w:r>
    </w:p>
    <w:p w14:paraId="65ECC901" w14:textId="7F86F38F" w:rsidR="00B209B0" w:rsidRPr="002328C7" w:rsidRDefault="00E1303F" w:rsidP="009A6F4D">
      <w:pPr>
        <w:pStyle w:val="Sinespaciado"/>
        <w:rPr>
          <w:lang w:val="en-GB"/>
        </w:rPr>
      </w:pPr>
      <w:r>
        <w:t>uint8_t</w:t>
      </w:r>
      <w:r w:rsidR="00B209B0" w:rsidRPr="002328C7">
        <w:rPr>
          <w:lang w:val="en-GB"/>
        </w:rPr>
        <w:t xml:space="preserve"> time_prog2;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</w:r>
      <w:proofErr w:type="spellStart"/>
      <w:r w:rsidR="00C87F73">
        <w:rPr>
          <w:lang w:val="en-GB"/>
        </w:rPr>
        <w:t>Tiempo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programado</w:t>
      </w:r>
      <w:proofErr w:type="spellEnd"/>
      <w:r w:rsidR="00C87F73">
        <w:rPr>
          <w:lang w:val="en-GB"/>
        </w:rPr>
        <w:t xml:space="preserve"> 2</w:t>
      </w:r>
    </w:p>
    <w:p w14:paraId="47E81443" w14:textId="44C366F2" w:rsidR="00B209B0" w:rsidRPr="002328C7" w:rsidRDefault="00E1303F" w:rsidP="009A6F4D">
      <w:pPr>
        <w:pStyle w:val="Sinespaciado"/>
        <w:rPr>
          <w:lang w:val="en-GB"/>
        </w:rPr>
      </w:pPr>
      <w:r>
        <w:t>uint8_t</w:t>
      </w:r>
      <w:r w:rsidR="00B209B0" w:rsidRPr="002328C7">
        <w:rPr>
          <w:lang w:val="en-GB"/>
        </w:rPr>
        <w:t xml:space="preserve"> time_prog3;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</w:r>
      <w:proofErr w:type="spellStart"/>
      <w:r w:rsidR="00C87F73">
        <w:rPr>
          <w:lang w:val="en-GB"/>
        </w:rPr>
        <w:t>Tiempo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programado</w:t>
      </w:r>
      <w:proofErr w:type="spellEnd"/>
      <w:r w:rsidR="00C87F73">
        <w:rPr>
          <w:lang w:val="en-GB"/>
        </w:rPr>
        <w:t xml:space="preserve"> 3</w:t>
      </w:r>
    </w:p>
    <w:p w14:paraId="2D5E3392" w14:textId="43A864E5" w:rsidR="00B209B0" w:rsidRPr="002328C7" w:rsidRDefault="00E1303F" w:rsidP="009A6F4D">
      <w:pPr>
        <w:pStyle w:val="Sinespaciado"/>
        <w:rPr>
          <w:lang w:val="en-GB"/>
        </w:rPr>
      </w:pPr>
      <w:r>
        <w:t>uint8_t</w:t>
      </w:r>
      <w:r w:rsidR="00B209B0" w:rsidRPr="002328C7">
        <w:rPr>
          <w:lang w:val="en-GB"/>
        </w:rPr>
        <w:t xml:space="preserve"> time_prog4;  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</w:r>
      <w:proofErr w:type="spellStart"/>
      <w:r w:rsidR="00C87F73">
        <w:rPr>
          <w:lang w:val="en-GB"/>
        </w:rPr>
        <w:t>Tiempo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programado</w:t>
      </w:r>
      <w:proofErr w:type="spellEnd"/>
      <w:r w:rsidR="00C87F73">
        <w:rPr>
          <w:lang w:val="en-GB"/>
        </w:rPr>
        <w:t xml:space="preserve"> 4</w:t>
      </w:r>
    </w:p>
    <w:p w14:paraId="11ED2ABA" w14:textId="3F0DAE64" w:rsidR="00B209B0" w:rsidRPr="002328C7" w:rsidRDefault="00E1303F" w:rsidP="009A6F4D">
      <w:pPr>
        <w:pStyle w:val="Sinespaciado"/>
        <w:rPr>
          <w:lang w:val="en-GB"/>
        </w:rPr>
      </w:pPr>
      <w:r>
        <w:t>uint8_t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 xml:space="preserve">time_prog5;  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</w:r>
      <w:proofErr w:type="spellStart"/>
      <w:r w:rsidR="00C87F73">
        <w:rPr>
          <w:lang w:val="en-GB"/>
        </w:rPr>
        <w:t>Tiempo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programado</w:t>
      </w:r>
      <w:proofErr w:type="spellEnd"/>
      <w:r w:rsidR="00C87F73">
        <w:rPr>
          <w:lang w:val="en-GB"/>
        </w:rPr>
        <w:t xml:space="preserve"> 5</w:t>
      </w:r>
    </w:p>
    <w:p w14:paraId="095513A4" w14:textId="77777777" w:rsidR="003E284A" w:rsidRPr="002328C7" w:rsidRDefault="003E284A" w:rsidP="003E284A">
      <w:pPr>
        <w:rPr>
          <w:lang w:val="en-GB"/>
        </w:rPr>
      </w:pPr>
    </w:p>
    <w:p w14:paraId="1FDF2477" w14:textId="77777777" w:rsidR="003E284A" w:rsidRDefault="003E284A" w:rsidP="003E284A">
      <w:pPr>
        <w:pStyle w:val="Ttulo3"/>
      </w:pPr>
      <w:r>
        <w:t>Variables Nextion</w:t>
      </w:r>
    </w:p>
    <w:p w14:paraId="4E86B150" w14:textId="77777777" w:rsidR="003E284A" w:rsidRDefault="003E284A" w:rsidP="003E284A"/>
    <w:p w14:paraId="204D19DD" w14:textId="77777777" w:rsidR="003E284A" w:rsidRDefault="003E284A" w:rsidP="003E284A"/>
    <w:p w14:paraId="48E5F7EB" w14:textId="77777777" w:rsidR="003E284A" w:rsidRDefault="003E284A" w:rsidP="003E284A">
      <w:pPr>
        <w:pStyle w:val="Ttulo3"/>
      </w:pPr>
      <w:r>
        <w:t>Proceso</w:t>
      </w:r>
    </w:p>
    <w:p w14:paraId="3964DAE6" w14:textId="44C0C89F" w:rsidR="003E284A" w:rsidRDefault="007F2804" w:rsidP="003E284A">
      <w:r w:rsidRPr="007F2804">
        <w:t>bool end_time()</w:t>
      </w:r>
      <w:r w:rsidR="00D24BE9">
        <w:t xml:space="preserve"> </w:t>
      </w:r>
      <w:r w:rsidR="00D24BE9">
        <w:tab/>
      </w:r>
      <w:r w:rsidR="00D24BE9">
        <w:tab/>
      </w:r>
      <w:r w:rsidR="00D24BE9">
        <w:tab/>
        <w:t>Comprueba si es el final del programa/temporizador</w:t>
      </w:r>
    </w:p>
    <w:p w14:paraId="7666DBCC" w14:textId="630B13D3" w:rsidR="007F2804" w:rsidRDefault="007F2804" w:rsidP="003E284A"/>
    <w:p w14:paraId="3B046317" w14:textId="77777777" w:rsidR="007F2804" w:rsidRPr="003E284A" w:rsidRDefault="007F2804" w:rsidP="003E284A"/>
    <w:p w14:paraId="21E39CCD" w14:textId="14AC54E0" w:rsidR="003E284A" w:rsidRDefault="003E284A"/>
    <w:p w14:paraId="3240C6E7" w14:textId="77777777" w:rsidR="003E284A" w:rsidRDefault="003E284A"/>
    <w:p w14:paraId="76AEEBF4" w14:textId="39E433B0" w:rsidR="003E284A" w:rsidRDefault="003E284A" w:rsidP="003E284A">
      <w:pPr>
        <w:pStyle w:val="Ttulo2"/>
      </w:pPr>
      <w:r>
        <w:t>EEPROM</w:t>
      </w:r>
    </w:p>
    <w:p w14:paraId="6D2E6BF0" w14:textId="77777777" w:rsidR="003E284A" w:rsidRDefault="003E284A" w:rsidP="003E284A">
      <w:pPr>
        <w:pStyle w:val="Ttulo3"/>
      </w:pPr>
      <w:r>
        <w:t>Variables Arduino</w:t>
      </w:r>
    </w:p>
    <w:p w14:paraId="6287142A" w14:textId="77777777" w:rsidR="0024252B" w:rsidRDefault="0024252B" w:rsidP="0024252B">
      <w:r>
        <w:lastRenderedPageBreak/>
        <w:t>typedef struct{</w:t>
      </w:r>
    </w:p>
    <w:p w14:paraId="731D862B" w14:textId="77777777" w:rsidR="0024252B" w:rsidRDefault="0024252B" w:rsidP="0024252B">
      <w:r>
        <w:t xml:space="preserve">  bool SERIAL_DEBUG;</w:t>
      </w:r>
    </w:p>
    <w:p w14:paraId="4EB10393" w14:textId="3DEA3C5A" w:rsidR="0024252B" w:rsidRDefault="0024252B" w:rsidP="0024252B">
      <w:r>
        <w:t xml:space="preserve">  uint8_t temp_prog1;</w:t>
      </w:r>
    </w:p>
    <w:p w14:paraId="77E3043A" w14:textId="14F871E7" w:rsidR="0024252B" w:rsidRDefault="0024252B" w:rsidP="0024252B">
      <w:r>
        <w:t xml:space="preserve">  uint8_t temp_prog2;</w:t>
      </w:r>
    </w:p>
    <w:p w14:paraId="5B261F80" w14:textId="323AA117" w:rsidR="0024252B" w:rsidRDefault="0024252B" w:rsidP="0024252B">
      <w:r>
        <w:t xml:space="preserve">  uint8_t temp_prog3;</w:t>
      </w:r>
    </w:p>
    <w:p w14:paraId="60936A35" w14:textId="30BAB108" w:rsidR="0024252B" w:rsidRDefault="0024252B" w:rsidP="0024252B">
      <w:r>
        <w:t xml:space="preserve">  uint8_t temp_prog4;</w:t>
      </w:r>
    </w:p>
    <w:p w14:paraId="125E6500" w14:textId="27E3ED60" w:rsidR="0024252B" w:rsidRDefault="0024252B" w:rsidP="0024252B">
      <w:r>
        <w:t xml:space="preserve">  uint8_t temp_prog5;</w:t>
      </w:r>
    </w:p>
    <w:p w14:paraId="4A555A23" w14:textId="77777777" w:rsidR="0024252B" w:rsidRDefault="0024252B" w:rsidP="0024252B">
      <w:r>
        <w:t xml:space="preserve">  bool timer;</w:t>
      </w:r>
    </w:p>
    <w:p w14:paraId="476FBFD7" w14:textId="0113CCF2" w:rsidR="0024252B" w:rsidRDefault="0024252B" w:rsidP="0024252B">
      <w:r>
        <w:t xml:space="preserve">  uint16_t set_time_min;</w:t>
      </w:r>
    </w:p>
    <w:p w14:paraId="251F6DC1" w14:textId="77777777" w:rsidR="0024252B" w:rsidRDefault="0024252B" w:rsidP="0024252B">
      <w:r>
        <w:t xml:space="preserve">  bool timer_beep;</w:t>
      </w:r>
    </w:p>
    <w:p w14:paraId="41C24600" w14:textId="77777777" w:rsidR="0024252B" w:rsidRDefault="0024252B" w:rsidP="0024252B">
      <w:r>
        <w:t xml:space="preserve">  bool vent_auto_off;</w:t>
      </w:r>
    </w:p>
    <w:p w14:paraId="55045361" w14:textId="6CF87B01" w:rsidR="0024252B" w:rsidRDefault="0024252B" w:rsidP="0024252B">
      <w:r>
        <w:t xml:space="preserve">  uint8_t VentMinDutyCycle;</w:t>
      </w:r>
    </w:p>
    <w:p w14:paraId="21FF80DD" w14:textId="77777777" w:rsidR="0024252B" w:rsidRDefault="0024252B" w:rsidP="0024252B">
      <w:r>
        <w:t xml:space="preserve">  float calibration_factor1;</w:t>
      </w:r>
    </w:p>
    <w:p w14:paraId="61FF62D8" w14:textId="45ABFF14" w:rsidR="0024252B" w:rsidRDefault="0024252B" w:rsidP="0024252B">
      <w:r>
        <w:t xml:space="preserve">  int32_t zero_factor1;</w:t>
      </w:r>
    </w:p>
    <w:p w14:paraId="1D7FDA07" w14:textId="77777777" w:rsidR="0024252B" w:rsidRDefault="0024252B" w:rsidP="0024252B">
      <w:r>
        <w:t xml:space="preserve">  float calibration_factor2;</w:t>
      </w:r>
    </w:p>
    <w:p w14:paraId="4CDC050D" w14:textId="137921F0" w:rsidR="0024252B" w:rsidRDefault="0024252B" w:rsidP="0024252B">
      <w:r>
        <w:t xml:space="preserve">  int32_t zero_factor2;</w:t>
      </w:r>
    </w:p>
    <w:p w14:paraId="2FBA9AA4" w14:textId="77777777" w:rsidR="0024252B" w:rsidRDefault="0024252B" w:rsidP="0024252B">
      <w:r>
        <w:t xml:space="preserve">  float vaggKp;</w:t>
      </w:r>
    </w:p>
    <w:p w14:paraId="24CB5408" w14:textId="77777777" w:rsidR="0024252B" w:rsidRDefault="0024252B" w:rsidP="0024252B">
      <w:r>
        <w:t xml:space="preserve">  float vaggKi;</w:t>
      </w:r>
    </w:p>
    <w:p w14:paraId="27637134" w14:textId="77777777" w:rsidR="0024252B" w:rsidRDefault="0024252B" w:rsidP="0024252B">
      <w:r>
        <w:t xml:space="preserve">  float vaggKd;</w:t>
      </w:r>
    </w:p>
    <w:p w14:paraId="2CFA9782" w14:textId="77777777" w:rsidR="0024252B" w:rsidRDefault="0024252B" w:rsidP="0024252B">
      <w:r>
        <w:t xml:space="preserve">  float aggKp;</w:t>
      </w:r>
    </w:p>
    <w:p w14:paraId="249311DF" w14:textId="77777777" w:rsidR="0024252B" w:rsidRDefault="0024252B" w:rsidP="0024252B">
      <w:r>
        <w:t xml:space="preserve">  float aggKi;</w:t>
      </w:r>
    </w:p>
    <w:p w14:paraId="392161F7" w14:textId="77777777" w:rsidR="0024252B" w:rsidRDefault="0024252B" w:rsidP="0024252B">
      <w:r>
        <w:t xml:space="preserve">  float aggKd;</w:t>
      </w:r>
    </w:p>
    <w:p w14:paraId="50B82549" w14:textId="77777777" w:rsidR="0024252B" w:rsidRDefault="0024252B" w:rsidP="0024252B">
      <w:r>
        <w:t xml:space="preserve">  float consKp;</w:t>
      </w:r>
    </w:p>
    <w:p w14:paraId="437B3238" w14:textId="77777777" w:rsidR="0024252B" w:rsidRDefault="0024252B" w:rsidP="0024252B">
      <w:r>
        <w:t xml:space="preserve">  float consKi;</w:t>
      </w:r>
    </w:p>
    <w:p w14:paraId="684259DF" w14:textId="77777777" w:rsidR="0024252B" w:rsidRDefault="0024252B" w:rsidP="0024252B">
      <w:r>
        <w:t xml:space="preserve">  float consKd;</w:t>
      </w:r>
    </w:p>
    <w:p w14:paraId="547E9D72" w14:textId="6AC2DABE" w:rsidR="0024252B" w:rsidRDefault="0024252B" w:rsidP="0024252B">
      <w:r>
        <w:t xml:space="preserve">  uint16_t WindowSize;</w:t>
      </w:r>
    </w:p>
    <w:p w14:paraId="186B0BAA" w14:textId="77777777" w:rsidR="0024252B" w:rsidRDefault="0024252B" w:rsidP="0024252B">
      <w:r>
        <w:t xml:space="preserve">  float dht_T_ext_correccion;</w:t>
      </w:r>
    </w:p>
    <w:p w14:paraId="5DAB25CA" w14:textId="77777777" w:rsidR="0024252B" w:rsidRDefault="0024252B" w:rsidP="0024252B">
      <w:r>
        <w:t xml:space="preserve">  float dht_T_int_correccion;</w:t>
      </w:r>
    </w:p>
    <w:p w14:paraId="09D59698" w14:textId="77777777" w:rsidR="0024252B" w:rsidRDefault="0024252B" w:rsidP="0024252B">
      <w:r>
        <w:t xml:space="preserve">  float dht_H_ext_correccion;</w:t>
      </w:r>
    </w:p>
    <w:p w14:paraId="61FF0162" w14:textId="77777777" w:rsidR="0024252B" w:rsidRDefault="0024252B" w:rsidP="0024252B">
      <w:r>
        <w:lastRenderedPageBreak/>
        <w:t xml:space="preserve">  float dht_H_int_correccion;</w:t>
      </w:r>
    </w:p>
    <w:p w14:paraId="0EE50756" w14:textId="7756295F" w:rsidR="0024252B" w:rsidRDefault="0024252B" w:rsidP="0024252B">
      <w:r>
        <w:t xml:space="preserve">  uint16_t time_prog1;</w:t>
      </w:r>
    </w:p>
    <w:p w14:paraId="035735F4" w14:textId="30EE2BF8" w:rsidR="0024252B" w:rsidRDefault="0024252B" w:rsidP="0024252B">
      <w:r>
        <w:t xml:space="preserve">  uint16_t time_prog2;</w:t>
      </w:r>
    </w:p>
    <w:p w14:paraId="43BD7E99" w14:textId="5A9892DB" w:rsidR="0024252B" w:rsidRDefault="0024252B" w:rsidP="0024252B">
      <w:r>
        <w:t xml:space="preserve">  uint16_t time_prog3;</w:t>
      </w:r>
    </w:p>
    <w:p w14:paraId="57AE8CD2" w14:textId="5B3285A1" w:rsidR="0024252B" w:rsidRDefault="0024252B" w:rsidP="0024252B">
      <w:r>
        <w:t xml:space="preserve">  uint16_t time_prog4;</w:t>
      </w:r>
    </w:p>
    <w:p w14:paraId="5E5D3AF0" w14:textId="788F9527" w:rsidR="0024252B" w:rsidRDefault="0024252B" w:rsidP="0024252B">
      <w:r>
        <w:t xml:space="preserve">  uint16_t time_prog5;</w:t>
      </w:r>
    </w:p>
    <w:p w14:paraId="39AB038C" w14:textId="3697DC84" w:rsidR="0024252B" w:rsidRDefault="0024252B" w:rsidP="0024252B">
      <w:r>
        <w:t xml:space="preserve">  uint32_t WeightReadingRefreshTime;</w:t>
      </w:r>
    </w:p>
    <w:p w14:paraId="70B3DD16" w14:textId="77777777" w:rsidR="0024252B" w:rsidRDefault="0024252B" w:rsidP="0024252B">
      <w:r>
        <w:t xml:space="preserve">  float setpoint;</w:t>
      </w:r>
    </w:p>
    <w:p w14:paraId="3F357CEB" w14:textId="10751460" w:rsidR="0024252B" w:rsidRDefault="0024252B" w:rsidP="0024252B">
      <w:r>
        <w:t xml:space="preserve">  int16_t neopixel_type;</w:t>
      </w:r>
    </w:p>
    <w:p w14:paraId="02061AD1" w14:textId="5083876E" w:rsidR="0024252B" w:rsidRDefault="0024252B" w:rsidP="0024252B">
      <w:r>
        <w:t xml:space="preserve">  uint8_t neopixel_pixels;</w:t>
      </w:r>
    </w:p>
    <w:p w14:paraId="3F3F766E" w14:textId="77777777" w:rsidR="0024252B" w:rsidRDefault="0024252B" w:rsidP="0024252B">
      <w:r>
        <w:t xml:space="preserve">  char ver[sizeof(SETTING_VER)];</w:t>
      </w:r>
    </w:p>
    <w:p w14:paraId="28EFD3D8" w14:textId="00AF1DC7" w:rsidR="003E284A" w:rsidRDefault="0024252B" w:rsidP="0024252B">
      <w:r>
        <w:t>} ParametersType;</w:t>
      </w:r>
    </w:p>
    <w:p w14:paraId="139ED07A" w14:textId="77777777" w:rsidR="003E284A" w:rsidRDefault="003E284A" w:rsidP="003E284A"/>
    <w:p w14:paraId="4EB084FA" w14:textId="77777777" w:rsidR="003E284A" w:rsidRDefault="003E284A" w:rsidP="003E284A">
      <w:pPr>
        <w:pStyle w:val="Ttulo3"/>
      </w:pPr>
      <w:r>
        <w:t>Variables Nextion</w:t>
      </w:r>
    </w:p>
    <w:p w14:paraId="64EA4E8C" w14:textId="77777777" w:rsidR="003E284A" w:rsidRDefault="003E284A" w:rsidP="003E284A"/>
    <w:p w14:paraId="0BD44800" w14:textId="77777777" w:rsidR="003E284A" w:rsidRDefault="003E284A" w:rsidP="003E284A"/>
    <w:p w14:paraId="69DAD421" w14:textId="77777777" w:rsidR="003E284A" w:rsidRDefault="003E284A" w:rsidP="003E284A">
      <w:pPr>
        <w:pStyle w:val="Ttulo3"/>
      </w:pPr>
      <w:r>
        <w:t>Proceso</w:t>
      </w:r>
    </w:p>
    <w:p w14:paraId="61488034" w14:textId="0E209E02" w:rsidR="00AF1AFC" w:rsidRDefault="00AF1AFC" w:rsidP="00AF1AFC">
      <w:pPr>
        <w:pStyle w:val="Sinespaciado"/>
      </w:pPr>
      <w:r>
        <w:t xml:space="preserve">Cualquier cambio en se señala con la flag </w:t>
      </w:r>
      <w:r w:rsidRPr="00AF1AFC">
        <w:t>userSettings</w:t>
      </w:r>
      <w:r>
        <w:t xml:space="preserve"> de la EEPROM. </w:t>
      </w:r>
    </w:p>
    <w:p w14:paraId="145A7963" w14:textId="21A34817" w:rsidR="00AF1AFC" w:rsidRDefault="00AF1AFC" w:rsidP="00AF1AFC">
      <w:pPr>
        <w:pStyle w:val="Sinespaciado"/>
      </w:pPr>
      <w:r>
        <w:t xml:space="preserve">Si la </w:t>
      </w:r>
      <w:proofErr w:type="spellStart"/>
      <w:r>
        <w:t>flag</w:t>
      </w:r>
      <w:proofErr w:type="spellEnd"/>
      <w:r>
        <w:t xml:space="preserve"> es true, leer </w:t>
      </w:r>
      <w:proofErr w:type="spellStart"/>
      <w:r>
        <w:t>setUser</w:t>
      </w:r>
      <w:proofErr w:type="spellEnd"/>
      <w:r>
        <w:t xml:space="preserve">, si es false leer </w:t>
      </w:r>
      <w:proofErr w:type="spellStart"/>
      <w:r>
        <w:t>setDefaults</w:t>
      </w:r>
      <w:proofErr w:type="spellEnd"/>
    </w:p>
    <w:p w14:paraId="36D75A07" w14:textId="47ECA16C" w:rsidR="00AF1AFC" w:rsidRDefault="00AF1AFC" w:rsidP="00AF1AFC">
      <w:pPr>
        <w:pStyle w:val="Sinespaciado"/>
      </w:pPr>
      <w:r w:rsidRPr="00AF1AFC">
        <w:t xml:space="preserve">userSettings </w:t>
      </w:r>
      <w:proofErr w:type="gramStart"/>
      <w:r w:rsidRPr="00AF1AFC">
        <w:t>=  setUser.parameters</w:t>
      </w:r>
      <w:proofErr w:type="gramEnd"/>
      <w:r w:rsidRPr="00AF1AFC">
        <w:t>-&gt;userSettings;</w:t>
      </w:r>
      <w:r>
        <w:t xml:space="preserve"> </w:t>
      </w:r>
    </w:p>
    <w:p w14:paraId="5BF982ED" w14:textId="77777777" w:rsidR="00AF1AFC" w:rsidRDefault="00AF1AFC" w:rsidP="00AF1AFC">
      <w:pPr>
        <w:pStyle w:val="Sinespaciado"/>
      </w:pPr>
    </w:p>
    <w:p w14:paraId="0B08F5AB" w14:textId="5D7B6116" w:rsidR="003E284A" w:rsidRDefault="007F2804" w:rsidP="00AF1AFC">
      <w:pPr>
        <w:pStyle w:val="Sinespaciado"/>
      </w:pPr>
      <w:r w:rsidRPr="007F2804">
        <w:t>unsigned long eeprom_crc()</w:t>
      </w:r>
    </w:p>
    <w:p w14:paraId="029FAE80" w14:textId="738F3461" w:rsidR="003E284A" w:rsidRDefault="000E1544" w:rsidP="00AF1AFC">
      <w:pPr>
        <w:pStyle w:val="Sinespaciado"/>
      </w:pPr>
      <w:r w:rsidRPr="000E1544">
        <w:t>settings.save();</w:t>
      </w:r>
    </w:p>
    <w:p w14:paraId="3377C423" w14:textId="77777777" w:rsidR="003E284A" w:rsidRDefault="003E284A"/>
    <w:p w14:paraId="1074411C" w14:textId="77777777" w:rsidR="003E284A" w:rsidRDefault="003E284A" w:rsidP="003E284A">
      <w:pPr>
        <w:pStyle w:val="Ttulo2"/>
      </w:pPr>
      <w:r>
        <w:t>RTC – Arduino</w:t>
      </w:r>
    </w:p>
    <w:p w14:paraId="71C56860" w14:textId="77777777" w:rsidR="003E284A" w:rsidRDefault="003E284A" w:rsidP="003E284A">
      <w:pPr>
        <w:pStyle w:val="Ttulo3"/>
      </w:pPr>
      <w:r>
        <w:t>Variables Arduino</w:t>
      </w:r>
    </w:p>
    <w:p w14:paraId="5B09034E" w14:textId="5B6C29DD" w:rsidR="00B209B0" w:rsidRPr="004A3939" w:rsidRDefault="00E1303F" w:rsidP="009A6F4D">
      <w:pPr>
        <w:pStyle w:val="Sinespaciado"/>
      </w:pPr>
      <w:r>
        <w:t>uint8_t</w:t>
      </w:r>
      <w:r w:rsidR="00B209B0" w:rsidRPr="004A3939">
        <w:t xml:space="preserve"> </w:t>
      </w:r>
      <w:proofErr w:type="spellStart"/>
      <w:r w:rsidR="00B209B0" w:rsidRPr="004A3939">
        <w:t>hora_actual</w:t>
      </w:r>
      <w:proofErr w:type="spellEnd"/>
      <w:r w:rsidR="00B209B0" w:rsidRPr="004A3939">
        <w:t>;</w:t>
      </w:r>
    </w:p>
    <w:p w14:paraId="03D0B064" w14:textId="5033021F" w:rsidR="00B209B0" w:rsidRDefault="00E1303F" w:rsidP="009A6F4D">
      <w:pPr>
        <w:pStyle w:val="Sinespaciado"/>
      </w:pPr>
      <w:r>
        <w:t>uint8_t</w:t>
      </w:r>
      <w:r w:rsidR="00B209B0" w:rsidRPr="004A3939">
        <w:t xml:space="preserve"> </w:t>
      </w:r>
      <w:proofErr w:type="spellStart"/>
      <w:r w:rsidR="00B209B0" w:rsidRPr="004A3939">
        <w:t>minuto_actual</w:t>
      </w:r>
      <w:proofErr w:type="spellEnd"/>
      <w:r w:rsidR="00B209B0" w:rsidRPr="004A3939">
        <w:t>;</w:t>
      </w:r>
    </w:p>
    <w:p w14:paraId="3D42211D" w14:textId="77D99B7F" w:rsidR="003E284A" w:rsidRDefault="000E1544" w:rsidP="003E284A">
      <w:r w:rsidRPr="000E1544">
        <w:t>DateTime ahora</w:t>
      </w:r>
      <w:r>
        <w:t>;</w:t>
      </w:r>
    </w:p>
    <w:p w14:paraId="2CFD214A" w14:textId="77777777" w:rsidR="003E284A" w:rsidRDefault="003E284A" w:rsidP="003E284A"/>
    <w:p w14:paraId="05F2DFDD" w14:textId="77777777" w:rsidR="003E284A" w:rsidRDefault="003E284A" w:rsidP="003E284A">
      <w:pPr>
        <w:pStyle w:val="Ttulo3"/>
      </w:pPr>
      <w:r>
        <w:lastRenderedPageBreak/>
        <w:t>Variables Nextion</w:t>
      </w:r>
    </w:p>
    <w:p w14:paraId="5182DBCE" w14:textId="77777777" w:rsidR="003E284A" w:rsidRDefault="003E284A" w:rsidP="003E284A"/>
    <w:p w14:paraId="2437425B" w14:textId="77777777" w:rsidR="003E284A" w:rsidRDefault="003E284A" w:rsidP="003E284A"/>
    <w:p w14:paraId="76F972B3" w14:textId="77777777" w:rsidR="003E284A" w:rsidRDefault="003E284A" w:rsidP="003E284A">
      <w:pPr>
        <w:pStyle w:val="Ttulo3"/>
      </w:pPr>
      <w:r>
        <w:t>Proceso</w:t>
      </w:r>
    </w:p>
    <w:p w14:paraId="5AB22E78" w14:textId="77777777" w:rsidR="003E284A" w:rsidRPr="003E284A" w:rsidRDefault="003E284A" w:rsidP="003E284A"/>
    <w:p w14:paraId="6996FEDA" w14:textId="3C9032A2" w:rsidR="003E284A" w:rsidRDefault="003E284A"/>
    <w:p w14:paraId="085FC689" w14:textId="77777777" w:rsidR="003E284A" w:rsidRDefault="003E284A" w:rsidP="003E284A">
      <w:pPr>
        <w:pStyle w:val="Ttulo2"/>
      </w:pPr>
      <w:r>
        <w:t>Neopixel</w:t>
      </w:r>
    </w:p>
    <w:p w14:paraId="7AE066E0" w14:textId="77777777" w:rsidR="003E284A" w:rsidRDefault="003E284A" w:rsidP="003E284A">
      <w:pPr>
        <w:pStyle w:val="Ttulo3"/>
      </w:pPr>
      <w:r>
        <w:t>Variables Arduino</w:t>
      </w:r>
    </w:p>
    <w:p w14:paraId="58AE560F" w14:textId="2AFF3199" w:rsidR="00B209B0" w:rsidRPr="009A6F4D" w:rsidRDefault="00B209B0" w:rsidP="009A6F4D">
      <w:pPr>
        <w:pStyle w:val="Sinespaciado"/>
      </w:pPr>
      <w:r w:rsidRPr="009A6F4D">
        <w:t xml:space="preserve">#define NEOPIXEL_LED </w:t>
      </w:r>
      <w:r w:rsidR="00C87F73">
        <w:tab/>
      </w:r>
      <w:r w:rsidR="00C87F73">
        <w:tab/>
      </w:r>
      <w:r w:rsidR="00C87F73" w:rsidRPr="00C87F73">
        <w:rPr>
          <w:color w:val="FF0000"/>
        </w:rPr>
        <w:tab/>
      </w:r>
      <w:r w:rsidR="00C87F73" w:rsidRPr="00C87F73">
        <w:rPr>
          <w:color w:val="FF0000"/>
        </w:rPr>
        <w:tab/>
      </w:r>
      <w:r w:rsidRPr="00C87F73">
        <w:rPr>
          <w:color w:val="FF0000"/>
        </w:rPr>
        <w:t>comentar si no hay tira LED</w:t>
      </w:r>
      <w:r w:rsidR="00C87F73" w:rsidRPr="00C87F73">
        <w:rPr>
          <w:color w:val="FF0000"/>
        </w:rPr>
        <w:t xml:space="preserve"> </w:t>
      </w:r>
      <w:proofErr w:type="spellStart"/>
      <w:r w:rsidR="00C87F73" w:rsidRPr="00C87F73">
        <w:rPr>
          <w:color w:val="FF0000"/>
        </w:rPr>
        <w:t>cam</w:t>
      </w:r>
      <w:proofErr w:type="spellEnd"/>
    </w:p>
    <w:p w14:paraId="33285F62" w14:textId="0A917B6C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NEOPIXEL_IS_SEQUENTIAL</w:t>
      </w:r>
      <w:r w:rsidR="000C08DD">
        <w:rPr>
          <w:lang w:val="en-GB"/>
        </w:rPr>
        <w:t xml:space="preserve"> </w:t>
      </w:r>
    </w:p>
    <w:p w14:paraId="2EDFF597" w14:textId="02FBA264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NEOPIXEL_BRIGHTNESS 127</w:t>
      </w:r>
      <w:r w:rsidR="000C08DD">
        <w:rPr>
          <w:lang w:val="en-GB"/>
        </w:rPr>
        <w:t xml:space="preserve"> – </w:t>
      </w:r>
      <w:proofErr w:type="spellStart"/>
      <w:r w:rsidR="000C08DD">
        <w:rPr>
          <w:lang w:val="en-GB"/>
        </w:rPr>
        <w:t>convertir</w:t>
      </w:r>
      <w:proofErr w:type="spellEnd"/>
      <w:r w:rsidR="000C08DD">
        <w:rPr>
          <w:lang w:val="en-GB"/>
        </w:rPr>
        <w:t xml:space="preserve"> a variable</w:t>
      </w:r>
    </w:p>
    <w:p w14:paraId="60DD642A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NEOPIXEL_STARTUP_TEST</w:t>
      </w:r>
    </w:p>
    <w:p w14:paraId="285895F2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NEOPIXEL_BKGD_LED_INDEX</w:t>
      </w:r>
    </w:p>
    <w:p w14:paraId="697D33F6" w14:textId="495084F4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>#</w:t>
      </w:r>
      <w:proofErr w:type="gramStart"/>
      <w:r w:rsidRPr="002328C7">
        <w:rPr>
          <w:lang w:val="en-GB"/>
        </w:rPr>
        <w:t>define</w:t>
      </w:r>
      <w:proofErr w:type="gramEnd"/>
      <w:r w:rsidRPr="002328C7">
        <w:rPr>
          <w:lang w:val="en-GB"/>
        </w:rPr>
        <w:t xml:space="preserve"> NEOPIXEL_BKGD_COLOR </w:t>
      </w:r>
    </w:p>
    <w:p w14:paraId="10C882CD" w14:textId="4A9813A3" w:rsidR="009A6F4D" w:rsidRPr="002328C7" w:rsidRDefault="00434E59" w:rsidP="009A6F4D">
      <w:pPr>
        <w:pStyle w:val="Sinespaciado"/>
        <w:rPr>
          <w:lang w:val="en-GB"/>
        </w:rPr>
      </w:pPr>
      <w:r>
        <w:rPr>
          <w:lang w:val="en-GB"/>
        </w:rPr>
        <w:t>int16_t</w:t>
      </w:r>
      <w:r w:rsidR="009A6F4D" w:rsidRPr="002328C7">
        <w:rPr>
          <w:lang w:val="en-GB"/>
        </w:rPr>
        <w:t xml:space="preserve"> </w:t>
      </w:r>
      <w:proofErr w:type="spellStart"/>
      <w:r w:rsidR="009A6F4D" w:rsidRPr="002328C7">
        <w:rPr>
          <w:lang w:val="en-GB"/>
        </w:rPr>
        <w:t>neopixel_type</w:t>
      </w:r>
      <w:proofErr w:type="spellEnd"/>
      <w:r w:rsidR="009A6F4D" w:rsidRPr="002328C7">
        <w:rPr>
          <w:lang w:val="en-GB"/>
        </w:rPr>
        <w:t>;</w:t>
      </w:r>
      <w:r w:rsidR="009A6F4D" w:rsidRPr="002328C7">
        <w:rPr>
          <w:lang w:val="en-GB"/>
        </w:rPr>
        <w:tab/>
      </w:r>
      <w:r w:rsidR="009A6F4D" w:rsidRPr="002328C7">
        <w:rPr>
          <w:lang w:val="en-GB"/>
        </w:rPr>
        <w:tab/>
      </w:r>
      <w:r w:rsidR="00C87F73">
        <w:rPr>
          <w:lang w:val="en-GB"/>
        </w:rPr>
        <w:t>EEPROM</w:t>
      </w:r>
      <w:r w:rsidR="00C87F73">
        <w:rPr>
          <w:lang w:val="en-GB"/>
        </w:rPr>
        <w:tab/>
        <w:t xml:space="preserve">Tipo de </w:t>
      </w:r>
      <w:proofErr w:type="spellStart"/>
      <w:r w:rsidR="00C87F73">
        <w:rPr>
          <w:lang w:val="en-GB"/>
        </w:rPr>
        <w:t>tira</w:t>
      </w:r>
      <w:proofErr w:type="spellEnd"/>
      <w:r w:rsidR="00C87F73">
        <w:rPr>
          <w:lang w:val="en-GB"/>
        </w:rPr>
        <w:t xml:space="preserve"> LED. </w:t>
      </w:r>
      <w:proofErr w:type="spellStart"/>
      <w:r w:rsidR="00C87F73">
        <w:rPr>
          <w:lang w:val="en-GB"/>
        </w:rPr>
        <w:t>Selección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en</w:t>
      </w:r>
      <w:proofErr w:type="spellEnd"/>
      <w:r w:rsidR="00C87F73">
        <w:rPr>
          <w:lang w:val="en-GB"/>
        </w:rPr>
        <w:t xml:space="preserve"> </w:t>
      </w:r>
      <w:proofErr w:type="spellStart"/>
      <w:r w:rsidR="00C87F73">
        <w:rPr>
          <w:lang w:val="en-GB"/>
        </w:rPr>
        <w:t>Nextion</w:t>
      </w:r>
      <w:proofErr w:type="spellEnd"/>
    </w:p>
    <w:p w14:paraId="033F5669" w14:textId="6AE37B38" w:rsidR="00B209B0" w:rsidRPr="00C87F73" w:rsidRDefault="00434E59" w:rsidP="009A6F4D">
      <w:pPr>
        <w:pStyle w:val="Sinespaciado"/>
        <w:rPr>
          <w:lang w:val="es-ES_tradnl"/>
        </w:rPr>
      </w:pPr>
      <w:r>
        <w:rPr>
          <w:lang w:val="en-GB"/>
        </w:rPr>
        <w:t>uint8_t</w:t>
      </w:r>
      <w:r w:rsidRPr="002328C7">
        <w:rPr>
          <w:lang w:val="en-GB"/>
        </w:rPr>
        <w:t xml:space="preserve"> </w:t>
      </w:r>
      <w:r w:rsidR="00B209B0" w:rsidRPr="002328C7">
        <w:rPr>
          <w:lang w:val="en-GB"/>
        </w:rPr>
        <w:t>NEOPIXEL_PIXELS;</w:t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  <w:t>N</w:t>
      </w:r>
      <w:proofErr w:type="spellStart"/>
      <w:r w:rsidR="00C87F73">
        <w:rPr>
          <w:lang w:val="es-ES_tradnl"/>
        </w:rPr>
        <w:t>úmero</w:t>
      </w:r>
      <w:proofErr w:type="spellEnd"/>
      <w:r w:rsidR="00C87F73">
        <w:rPr>
          <w:lang w:val="es-ES_tradnl"/>
        </w:rPr>
        <w:t xml:space="preserve"> de pixeles de la tira led</w:t>
      </w:r>
    </w:p>
    <w:p w14:paraId="2FE2BF28" w14:textId="5AEDE77B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bool </w:t>
      </w:r>
      <w:proofErr w:type="spellStart"/>
      <w:r w:rsidRPr="002328C7">
        <w:rPr>
          <w:lang w:val="en-GB"/>
        </w:rPr>
        <w:t>ledStatus</w:t>
      </w:r>
      <w:proofErr w:type="spellEnd"/>
      <w:r w:rsidRPr="002328C7">
        <w:rPr>
          <w:lang w:val="en-GB"/>
        </w:rPr>
        <w:t>;</w:t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</w:r>
      <w:r w:rsidR="004D7F5D" w:rsidRPr="002328C7">
        <w:rPr>
          <w:lang w:val="en-GB"/>
        </w:rPr>
        <w:tab/>
        <w:t>EEPROM</w:t>
      </w:r>
      <w:r w:rsidR="00C87F73">
        <w:rPr>
          <w:lang w:val="en-GB"/>
        </w:rPr>
        <w:tab/>
        <w:t xml:space="preserve">LED </w:t>
      </w:r>
      <w:proofErr w:type="spellStart"/>
      <w:r w:rsidR="00C87F73">
        <w:rPr>
          <w:lang w:val="en-GB"/>
        </w:rPr>
        <w:t>encendido</w:t>
      </w:r>
      <w:proofErr w:type="spellEnd"/>
      <w:r w:rsidR="00C87F73">
        <w:rPr>
          <w:lang w:val="en-GB"/>
        </w:rPr>
        <w:t xml:space="preserve"> o </w:t>
      </w:r>
      <w:proofErr w:type="spellStart"/>
      <w:r w:rsidR="00C87F73">
        <w:rPr>
          <w:lang w:val="en-GB"/>
        </w:rPr>
        <w:t>apagado</w:t>
      </w:r>
      <w:proofErr w:type="spellEnd"/>
    </w:p>
    <w:p w14:paraId="28CC202D" w14:textId="4F9CCCB5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bool </w:t>
      </w:r>
      <w:proofErr w:type="spellStart"/>
      <w:r w:rsidRPr="002328C7">
        <w:rPr>
          <w:lang w:val="en-GB"/>
        </w:rPr>
        <w:t>ledFlip</w:t>
      </w:r>
      <w:proofErr w:type="spellEnd"/>
      <w:r w:rsidRPr="002328C7">
        <w:rPr>
          <w:lang w:val="en-GB"/>
        </w:rPr>
        <w:t>;</w:t>
      </w:r>
      <w:r w:rsidR="000C08DD">
        <w:rPr>
          <w:lang w:val="en-GB"/>
        </w:rPr>
        <w:tab/>
        <w:t>¿?</w:t>
      </w:r>
    </w:p>
    <w:p w14:paraId="39FB2322" w14:textId="29CF0C2C" w:rsidR="00B209B0" w:rsidRPr="002328C7" w:rsidRDefault="00103DA6" w:rsidP="009A6F4D">
      <w:pPr>
        <w:pStyle w:val="Sinespaciado"/>
        <w:rPr>
          <w:lang w:val="en-GB"/>
        </w:rPr>
      </w:pPr>
      <w:r>
        <w:rPr>
          <w:lang w:val="en-GB"/>
        </w:rPr>
        <w:t xml:space="preserve">bool </w:t>
      </w:r>
      <w:proofErr w:type="spellStart"/>
      <w:r>
        <w:rPr>
          <w:lang w:val="en-GB"/>
        </w:rPr>
        <w:t>LEDHeatingDONE</w:t>
      </w:r>
      <w:proofErr w:type="spellEnd"/>
      <w:r w:rsidR="00B209B0" w:rsidRPr="002328C7">
        <w:rPr>
          <w:lang w:val="en-GB"/>
        </w:rPr>
        <w:t>;</w:t>
      </w:r>
    </w:p>
    <w:p w14:paraId="727F9F72" w14:textId="79B98797" w:rsidR="00B209B0" w:rsidRPr="002328C7" w:rsidRDefault="00434E59" w:rsidP="009A6F4D">
      <w:pPr>
        <w:pStyle w:val="Sinespaciado"/>
        <w:rPr>
          <w:lang w:val="en-GB"/>
        </w:rPr>
      </w:pPr>
      <w:r w:rsidRPr="002328C7">
        <w:rPr>
          <w:lang w:val="en-GB"/>
        </w:rPr>
        <w:t>uint32_t</w:t>
      </w:r>
      <w:r w:rsidR="00B209B0"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ledTime</w:t>
      </w:r>
      <w:proofErr w:type="spellEnd"/>
      <w:r w:rsidR="00B209B0" w:rsidRPr="002328C7">
        <w:rPr>
          <w:lang w:val="en-GB"/>
        </w:rPr>
        <w:t xml:space="preserve">;  </w:t>
      </w:r>
    </w:p>
    <w:p w14:paraId="2514DF49" w14:textId="6B4160AD" w:rsidR="00B209B0" w:rsidRPr="002328C7" w:rsidRDefault="00434E59" w:rsidP="009A6F4D">
      <w:pPr>
        <w:pStyle w:val="Sinespaciado"/>
        <w:rPr>
          <w:lang w:val="en-GB"/>
        </w:rPr>
      </w:pPr>
      <w:r w:rsidRPr="002328C7">
        <w:rPr>
          <w:lang w:val="en-GB"/>
        </w:rPr>
        <w:t>uint32_t</w:t>
      </w:r>
      <w:r w:rsidR="00B209B0"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ledTimeInterval</w:t>
      </w:r>
      <w:proofErr w:type="spellEnd"/>
      <w:r w:rsidR="00B209B0" w:rsidRPr="002328C7">
        <w:rPr>
          <w:lang w:val="en-GB"/>
        </w:rPr>
        <w:t xml:space="preserve"> = 300; //</w:t>
      </w:r>
      <w:proofErr w:type="spellStart"/>
      <w:r w:rsidR="00B209B0" w:rsidRPr="002328C7">
        <w:rPr>
          <w:lang w:val="en-GB"/>
        </w:rPr>
        <w:t>Tiempo</w:t>
      </w:r>
      <w:proofErr w:type="spellEnd"/>
      <w:r w:rsidR="00B209B0" w:rsidRPr="002328C7">
        <w:rPr>
          <w:lang w:val="en-GB"/>
        </w:rPr>
        <w:t xml:space="preserve"> de </w:t>
      </w:r>
      <w:proofErr w:type="spellStart"/>
      <w:r w:rsidR="00B209B0" w:rsidRPr="002328C7">
        <w:rPr>
          <w:lang w:val="en-GB"/>
        </w:rPr>
        <w:t>cambio</w:t>
      </w:r>
      <w:proofErr w:type="spellEnd"/>
      <w:r w:rsidR="00B209B0" w:rsidRPr="002328C7">
        <w:rPr>
          <w:lang w:val="en-GB"/>
        </w:rPr>
        <w:t xml:space="preserve"> de los LED </w:t>
      </w:r>
      <w:proofErr w:type="spellStart"/>
      <w:r w:rsidR="00B209B0" w:rsidRPr="002328C7">
        <w:rPr>
          <w:lang w:val="en-GB"/>
        </w:rPr>
        <w:t>ms</w:t>
      </w:r>
      <w:proofErr w:type="spellEnd"/>
    </w:p>
    <w:p w14:paraId="2CC6CB90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r w:rsidRPr="002328C7">
        <w:rPr>
          <w:lang w:val="en-GB"/>
        </w:rPr>
        <w:t>colorOff</w:t>
      </w:r>
      <w:proofErr w:type="spellEnd"/>
      <w:r w:rsidRPr="002328C7">
        <w:rPr>
          <w:lang w:val="en-GB"/>
        </w:rPr>
        <w:t xml:space="preserve">    =   neo-&gt;</w:t>
      </w:r>
      <w:proofErr w:type="spellStart"/>
      <w:proofErr w:type="gram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 xml:space="preserve">(  </w:t>
      </w:r>
      <w:proofErr w:type="gramEnd"/>
      <w:r w:rsidRPr="002328C7">
        <w:rPr>
          <w:lang w:val="en-GB"/>
        </w:rPr>
        <w:t>0,   0,   0);</w:t>
      </w:r>
    </w:p>
    <w:p w14:paraId="617C1732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r w:rsidRPr="002328C7">
        <w:rPr>
          <w:lang w:val="en-GB"/>
        </w:rPr>
        <w:t>colorRed</w:t>
      </w:r>
      <w:proofErr w:type="spellEnd"/>
      <w:r w:rsidRPr="002328C7">
        <w:rPr>
          <w:lang w:val="en-GB"/>
        </w:rPr>
        <w:t xml:space="preserve">    =   neo-&gt;</w:t>
      </w:r>
      <w:proofErr w:type="spellStart"/>
      <w:proofErr w:type="gram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>(</w:t>
      </w:r>
      <w:proofErr w:type="gramEnd"/>
      <w:r w:rsidRPr="002328C7">
        <w:rPr>
          <w:lang w:val="en-GB"/>
        </w:rPr>
        <w:t>255,   0,   0);</w:t>
      </w:r>
    </w:p>
    <w:p w14:paraId="7092C8BB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r w:rsidRPr="002328C7">
        <w:rPr>
          <w:lang w:val="en-GB"/>
        </w:rPr>
        <w:t>colorOrange</w:t>
      </w:r>
      <w:proofErr w:type="spellEnd"/>
      <w:r w:rsidRPr="002328C7">
        <w:rPr>
          <w:lang w:val="en-GB"/>
        </w:rPr>
        <w:t xml:space="preserve"> =   neo-&gt;</w:t>
      </w:r>
      <w:proofErr w:type="spellStart"/>
      <w:proofErr w:type="gram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>(</w:t>
      </w:r>
      <w:proofErr w:type="gramEnd"/>
      <w:r w:rsidRPr="002328C7">
        <w:rPr>
          <w:lang w:val="en-GB"/>
        </w:rPr>
        <w:t>255,  80,   0);</w:t>
      </w:r>
    </w:p>
    <w:p w14:paraId="4A2B9988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r w:rsidRPr="002328C7">
        <w:rPr>
          <w:lang w:val="en-GB"/>
        </w:rPr>
        <w:t>colorYellow</w:t>
      </w:r>
      <w:proofErr w:type="spellEnd"/>
      <w:r w:rsidRPr="002328C7">
        <w:rPr>
          <w:lang w:val="en-GB"/>
        </w:rPr>
        <w:t xml:space="preserve"> =   neo-&gt;</w:t>
      </w:r>
      <w:proofErr w:type="spellStart"/>
      <w:proofErr w:type="gram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>(</w:t>
      </w:r>
      <w:proofErr w:type="gramEnd"/>
      <w:r w:rsidRPr="002328C7">
        <w:rPr>
          <w:lang w:val="en-GB"/>
        </w:rPr>
        <w:t>255, 255,   0);</w:t>
      </w:r>
    </w:p>
    <w:p w14:paraId="05ADC9F5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proofErr w:type="gramStart"/>
      <w:r w:rsidRPr="002328C7">
        <w:rPr>
          <w:lang w:val="en-GB"/>
        </w:rPr>
        <w:t>colorGreen</w:t>
      </w:r>
      <w:proofErr w:type="spellEnd"/>
      <w:r w:rsidRPr="002328C7">
        <w:rPr>
          <w:lang w:val="en-GB"/>
        </w:rPr>
        <w:t xml:space="preserve">  =</w:t>
      </w:r>
      <w:proofErr w:type="gramEnd"/>
      <w:r w:rsidRPr="002328C7">
        <w:rPr>
          <w:lang w:val="en-GB"/>
        </w:rPr>
        <w:t xml:space="preserve">   neo-&gt;</w:t>
      </w:r>
      <w:proofErr w:type="spell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>(  0, 255,   0);</w:t>
      </w:r>
    </w:p>
    <w:p w14:paraId="77295D6B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r w:rsidRPr="002328C7">
        <w:rPr>
          <w:lang w:val="en-GB"/>
        </w:rPr>
        <w:t>colorBlue</w:t>
      </w:r>
      <w:proofErr w:type="spellEnd"/>
      <w:r w:rsidRPr="002328C7">
        <w:rPr>
          <w:lang w:val="en-GB"/>
        </w:rPr>
        <w:t xml:space="preserve">   =   neo-&gt;</w:t>
      </w:r>
      <w:proofErr w:type="spellStart"/>
      <w:proofErr w:type="gram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 xml:space="preserve">(  </w:t>
      </w:r>
      <w:proofErr w:type="gramEnd"/>
      <w:r w:rsidRPr="002328C7">
        <w:rPr>
          <w:lang w:val="en-GB"/>
        </w:rPr>
        <w:t>0,   0, 255);</w:t>
      </w:r>
    </w:p>
    <w:p w14:paraId="08F1D287" w14:textId="77777777" w:rsidR="00B209B0" w:rsidRPr="009A6F4D" w:rsidRDefault="00B209B0" w:rsidP="009A6F4D">
      <w:pPr>
        <w:pStyle w:val="Sinespaciado"/>
      </w:pPr>
      <w:r w:rsidRPr="009A6F4D">
        <w:t xml:space="preserve">uint32_t </w:t>
      </w:r>
      <w:proofErr w:type="spellStart"/>
      <w:r w:rsidRPr="009A6F4D">
        <w:t>colorIndigo</w:t>
      </w:r>
      <w:proofErr w:type="spellEnd"/>
      <w:r w:rsidRPr="009A6F4D">
        <w:t xml:space="preserve"> =   neo-&gt;Color(  0, 255, 255);</w:t>
      </w:r>
    </w:p>
    <w:p w14:paraId="402633E0" w14:textId="77777777" w:rsidR="00B209B0" w:rsidRPr="009A6F4D" w:rsidRDefault="00B209B0" w:rsidP="009A6F4D">
      <w:pPr>
        <w:pStyle w:val="Sinespaciado"/>
      </w:pPr>
      <w:r w:rsidRPr="009A6F4D">
        <w:t xml:space="preserve">uint32_t </w:t>
      </w:r>
      <w:proofErr w:type="spellStart"/>
      <w:r w:rsidRPr="009A6F4D">
        <w:t>colorViolet</w:t>
      </w:r>
      <w:proofErr w:type="spellEnd"/>
      <w:r w:rsidRPr="009A6F4D">
        <w:t xml:space="preserve"> =   neo-&gt;Color(255,   0, 255);</w:t>
      </w:r>
    </w:p>
    <w:p w14:paraId="14A0E002" w14:textId="77777777" w:rsidR="00B209B0" w:rsidRPr="002328C7" w:rsidRDefault="00B209B0" w:rsidP="009A6F4D">
      <w:pPr>
        <w:pStyle w:val="Sinespaciado"/>
        <w:rPr>
          <w:lang w:val="en-GB"/>
        </w:rPr>
      </w:pPr>
      <w:r w:rsidRPr="002328C7">
        <w:rPr>
          <w:lang w:val="en-GB"/>
        </w:rPr>
        <w:t xml:space="preserve">uint32_t </w:t>
      </w:r>
      <w:proofErr w:type="spellStart"/>
      <w:proofErr w:type="gramStart"/>
      <w:r w:rsidRPr="002328C7">
        <w:rPr>
          <w:lang w:val="en-GB"/>
        </w:rPr>
        <w:t>colorWhite</w:t>
      </w:r>
      <w:proofErr w:type="spellEnd"/>
      <w:r w:rsidRPr="002328C7">
        <w:rPr>
          <w:lang w:val="en-GB"/>
        </w:rPr>
        <w:t xml:space="preserve">  =</w:t>
      </w:r>
      <w:proofErr w:type="gramEnd"/>
      <w:r w:rsidRPr="002328C7">
        <w:rPr>
          <w:lang w:val="en-GB"/>
        </w:rPr>
        <w:t xml:space="preserve">   neo-&gt;</w:t>
      </w:r>
      <w:proofErr w:type="spellStart"/>
      <w:r w:rsidRPr="002328C7">
        <w:rPr>
          <w:lang w:val="en-GB"/>
        </w:rPr>
        <w:t>Color</w:t>
      </w:r>
      <w:proofErr w:type="spellEnd"/>
      <w:r w:rsidRPr="002328C7">
        <w:rPr>
          <w:lang w:val="en-GB"/>
        </w:rPr>
        <w:t>(255, 255, 255);</w:t>
      </w:r>
    </w:p>
    <w:p w14:paraId="7ABE7913" w14:textId="77777777" w:rsidR="00B209B0" w:rsidRDefault="00B209B0" w:rsidP="009A6F4D">
      <w:pPr>
        <w:pStyle w:val="Sinespaciado"/>
      </w:pPr>
      <w:r w:rsidRPr="009A6F4D">
        <w:t xml:space="preserve">uint16_t </w:t>
      </w:r>
      <w:proofErr w:type="spellStart"/>
      <w:r w:rsidRPr="009A6F4D">
        <w:t>hue</w:t>
      </w:r>
      <w:proofErr w:type="spellEnd"/>
      <w:r w:rsidRPr="009A6F4D">
        <w:t xml:space="preserve"> = 65536/3; //Color Verde</w:t>
      </w:r>
    </w:p>
    <w:p w14:paraId="78056009" w14:textId="77777777" w:rsidR="003E284A" w:rsidRDefault="003E284A" w:rsidP="003E284A">
      <w:pPr>
        <w:pStyle w:val="Ttulo3"/>
      </w:pPr>
      <w:r>
        <w:t>Variables Nextion</w:t>
      </w:r>
    </w:p>
    <w:p w14:paraId="01423462" w14:textId="77777777" w:rsidR="003E284A" w:rsidRDefault="003E284A" w:rsidP="003E284A"/>
    <w:p w14:paraId="63E0317F" w14:textId="77777777" w:rsidR="003E284A" w:rsidRDefault="003E284A" w:rsidP="003E284A"/>
    <w:p w14:paraId="2AD7C130" w14:textId="77777777" w:rsidR="003E284A" w:rsidRPr="002328C7" w:rsidRDefault="003E284A" w:rsidP="003E284A">
      <w:pPr>
        <w:pStyle w:val="Ttulo3"/>
        <w:rPr>
          <w:lang w:val="en-GB"/>
        </w:rPr>
      </w:pPr>
      <w:r w:rsidRPr="002328C7">
        <w:rPr>
          <w:lang w:val="en-GB"/>
        </w:rPr>
        <w:t>Proceso</w:t>
      </w:r>
    </w:p>
    <w:p w14:paraId="321B0A88" w14:textId="77777777" w:rsidR="003E284A" w:rsidRPr="002328C7" w:rsidRDefault="003E284A" w:rsidP="003E284A">
      <w:pPr>
        <w:rPr>
          <w:lang w:val="en-GB"/>
        </w:rPr>
      </w:pPr>
    </w:p>
    <w:p w14:paraId="4688CA90" w14:textId="1754114F" w:rsidR="003E284A" w:rsidRPr="002328C7" w:rsidRDefault="003E284A">
      <w:pPr>
        <w:rPr>
          <w:lang w:val="en-GB"/>
        </w:rPr>
      </w:pPr>
    </w:p>
    <w:p w14:paraId="0F28BB4D" w14:textId="77777777" w:rsidR="003E284A" w:rsidRPr="002328C7" w:rsidRDefault="003E284A">
      <w:pPr>
        <w:rPr>
          <w:lang w:val="en-GB"/>
        </w:rPr>
      </w:pPr>
    </w:p>
    <w:p w14:paraId="49E0F336" w14:textId="4DB09905" w:rsidR="003E284A" w:rsidRPr="002328C7" w:rsidRDefault="003E284A" w:rsidP="003E284A">
      <w:pPr>
        <w:pStyle w:val="Ttulo2"/>
        <w:rPr>
          <w:lang w:val="en-GB"/>
        </w:rPr>
      </w:pPr>
      <w:r w:rsidRPr="002328C7">
        <w:rPr>
          <w:lang w:val="en-GB"/>
        </w:rPr>
        <w:t>Serial - debug</w:t>
      </w:r>
    </w:p>
    <w:p w14:paraId="526FD0CE" w14:textId="77777777" w:rsidR="003E284A" w:rsidRPr="002328C7" w:rsidRDefault="003E284A" w:rsidP="003E284A">
      <w:pPr>
        <w:pStyle w:val="Ttulo3"/>
        <w:rPr>
          <w:lang w:val="en-GB"/>
        </w:rPr>
      </w:pPr>
      <w:r w:rsidRPr="002328C7">
        <w:rPr>
          <w:lang w:val="en-GB"/>
        </w:rPr>
        <w:t>Variables Arduino</w:t>
      </w:r>
    </w:p>
    <w:p w14:paraId="3A59480C" w14:textId="6BE8B1D3" w:rsidR="00B3038E" w:rsidRPr="002328C7" w:rsidRDefault="00B3038E" w:rsidP="009A6F4D">
      <w:pPr>
        <w:pStyle w:val="Sinespaciado"/>
        <w:rPr>
          <w:lang w:val="en-GB"/>
        </w:rPr>
      </w:pPr>
      <w:r w:rsidRPr="002328C7">
        <w:rPr>
          <w:lang w:val="en-GB"/>
        </w:rPr>
        <w:t>bool SERIAL_DEBUG;</w:t>
      </w:r>
      <w:r w:rsidR="009A6F4D" w:rsidRPr="002328C7">
        <w:rPr>
          <w:lang w:val="en-GB"/>
        </w:rPr>
        <w:tab/>
      </w:r>
      <w:r w:rsidR="009A6F4D" w:rsidRPr="002328C7">
        <w:rPr>
          <w:lang w:val="en-GB"/>
        </w:rPr>
        <w:tab/>
        <w:t>EEPROM</w:t>
      </w:r>
      <w:r w:rsidR="00103DA6">
        <w:rPr>
          <w:lang w:val="en-GB"/>
        </w:rPr>
        <w:tab/>
      </w:r>
      <w:proofErr w:type="spellStart"/>
      <w:r w:rsidR="00103DA6">
        <w:rPr>
          <w:lang w:val="en-GB"/>
        </w:rPr>
        <w:t>Activa</w:t>
      </w:r>
      <w:proofErr w:type="spellEnd"/>
      <w:r w:rsidR="00103DA6">
        <w:rPr>
          <w:lang w:val="en-GB"/>
        </w:rPr>
        <w:t xml:space="preserve"> y </w:t>
      </w:r>
      <w:proofErr w:type="spellStart"/>
      <w:r w:rsidR="00103DA6">
        <w:rPr>
          <w:lang w:val="en-GB"/>
        </w:rPr>
        <w:t>desactiva</w:t>
      </w:r>
      <w:proofErr w:type="spellEnd"/>
      <w:r w:rsidR="00103DA6">
        <w:rPr>
          <w:lang w:val="en-GB"/>
        </w:rPr>
        <w:t xml:space="preserve"> </w:t>
      </w:r>
      <w:proofErr w:type="spellStart"/>
      <w:r w:rsidR="00103DA6">
        <w:rPr>
          <w:lang w:val="en-GB"/>
        </w:rPr>
        <w:t>el</w:t>
      </w:r>
      <w:proofErr w:type="spellEnd"/>
      <w:r w:rsidR="00103DA6">
        <w:rPr>
          <w:lang w:val="en-GB"/>
        </w:rPr>
        <w:t xml:space="preserve"> debug a </w:t>
      </w:r>
      <w:proofErr w:type="gramStart"/>
      <w:r w:rsidR="00103DA6">
        <w:rPr>
          <w:lang w:val="en-GB"/>
        </w:rPr>
        <w:t>traves</w:t>
      </w:r>
      <w:proofErr w:type="gramEnd"/>
      <w:r w:rsidR="00103DA6">
        <w:rPr>
          <w:lang w:val="en-GB"/>
        </w:rPr>
        <w:t xml:space="preserve"> del serial</w:t>
      </w:r>
    </w:p>
    <w:p w14:paraId="7E8E259D" w14:textId="2CA0AF79" w:rsidR="00B209B0" w:rsidRPr="002328C7" w:rsidRDefault="00434E59" w:rsidP="009A6F4D">
      <w:pPr>
        <w:pStyle w:val="Sinespaciado"/>
        <w:rPr>
          <w:lang w:val="en-GB"/>
        </w:rPr>
      </w:pPr>
      <w:r>
        <w:rPr>
          <w:lang w:val="en-GB"/>
        </w:rPr>
        <w:t>uint32_t</w:t>
      </w:r>
      <w:r w:rsidRPr="002328C7">
        <w:rPr>
          <w:lang w:val="en-GB"/>
        </w:rPr>
        <w:t xml:space="preserve"> </w:t>
      </w:r>
      <w:proofErr w:type="spellStart"/>
      <w:r w:rsidR="00B209B0" w:rsidRPr="002328C7">
        <w:rPr>
          <w:lang w:val="en-GB"/>
        </w:rPr>
        <w:t>serialTime</w:t>
      </w:r>
      <w:proofErr w:type="spellEnd"/>
      <w:r w:rsidR="00B209B0" w:rsidRPr="002328C7">
        <w:rPr>
          <w:lang w:val="en-GB"/>
        </w:rPr>
        <w:t>;</w:t>
      </w:r>
      <w:r w:rsidR="00103DA6">
        <w:rPr>
          <w:lang w:val="en-GB"/>
        </w:rPr>
        <w:tab/>
      </w:r>
      <w:r w:rsidR="00103DA6">
        <w:rPr>
          <w:lang w:val="en-GB"/>
        </w:rPr>
        <w:tab/>
      </w:r>
      <w:r w:rsidR="00103DA6">
        <w:rPr>
          <w:lang w:val="en-GB"/>
        </w:rPr>
        <w:tab/>
      </w:r>
      <w:r w:rsidR="00103DA6">
        <w:rPr>
          <w:lang w:val="en-GB"/>
        </w:rPr>
        <w:tab/>
      </w:r>
    </w:p>
    <w:p w14:paraId="2E45FEC2" w14:textId="164D2B10" w:rsidR="00B209B0" w:rsidRDefault="00B209B0" w:rsidP="009A6F4D">
      <w:pPr>
        <w:pStyle w:val="Sinespaciado"/>
      </w:pPr>
      <w:proofErr w:type="spellStart"/>
      <w:r w:rsidRPr="004A3939">
        <w:t>char</w:t>
      </w:r>
      <w:proofErr w:type="spellEnd"/>
      <w:r w:rsidRPr="004A3939">
        <w:t xml:space="preserve"> </w:t>
      </w:r>
      <w:proofErr w:type="spellStart"/>
      <w:r w:rsidRPr="004A3939">
        <w:t>received</w:t>
      </w:r>
      <w:proofErr w:type="spellEnd"/>
      <w:r w:rsidRPr="004A3939">
        <w:t xml:space="preserve">; </w:t>
      </w:r>
      <w:r w:rsidR="00103DA6">
        <w:tab/>
      </w:r>
      <w:r w:rsidR="00103DA6">
        <w:tab/>
      </w:r>
      <w:r w:rsidR="00103DA6">
        <w:tab/>
      </w:r>
      <w:r w:rsidR="00103DA6">
        <w:tab/>
      </w:r>
      <w:r w:rsidR="00103DA6">
        <w:tab/>
        <w:t xml:space="preserve">Buffer </w:t>
      </w:r>
      <w:r w:rsidRPr="004A3939">
        <w:t>para la funci</w:t>
      </w:r>
      <w:r w:rsidR="00103DA6">
        <w:t>ó</w:t>
      </w:r>
      <w:r w:rsidRPr="004A3939">
        <w:t xml:space="preserve">n </w:t>
      </w:r>
      <w:proofErr w:type="spellStart"/>
      <w:r w:rsidRPr="004A3939">
        <w:t>SerialReceive</w:t>
      </w:r>
      <w:proofErr w:type="spellEnd"/>
    </w:p>
    <w:p w14:paraId="71591C7C" w14:textId="77777777" w:rsidR="003E284A" w:rsidRDefault="003E284A" w:rsidP="003E284A"/>
    <w:p w14:paraId="02A6C42D" w14:textId="77777777" w:rsidR="003E284A" w:rsidRDefault="003E284A" w:rsidP="003E284A">
      <w:pPr>
        <w:pStyle w:val="Ttulo3"/>
      </w:pPr>
      <w:r>
        <w:t>Variables Nextion</w:t>
      </w:r>
    </w:p>
    <w:p w14:paraId="52C0A107" w14:textId="77777777" w:rsidR="003E284A" w:rsidRDefault="003E284A" w:rsidP="003E284A"/>
    <w:p w14:paraId="42EE699B" w14:textId="77777777" w:rsidR="003E284A" w:rsidRDefault="003E284A" w:rsidP="003E284A"/>
    <w:p w14:paraId="4F56248B" w14:textId="77777777" w:rsidR="003E284A" w:rsidRDefault="003E284A" w:rsidP="003E284A">
      <w:pPr>
        <w:pStyle w:val="Ttulo3"/>
      </w:pPr>
      <w:r>
        <w:t>Proceso</w:t>
      </w:r>
    </w:p>
    <w:p w14:paraId="18141C06" w14:textId="4DD64A34" w:rsidR="007F2804" w:rsidRDefault="007F2804" w:rsidP="003E284A">
      <w:r w:rsidRPr="007F2804">
        <w:t>void SerialSend()</w:t>
      </w:r>
      <w:r w:rsidR="00D24BE9">
        <w:tab/>
      </w:r>
      <w:r w:rsidR="00D24BE9">
        <w:tab/>
        <w:t>envia valores de setpoint/input/output al serial</w:t>
      </w:r>
    </w:p>
    <w:p w14:paraId="176259CB" w14:textId="564512D4" w:rsidR="007F2804" w:rsidRPr="00D24BE9" w:rsidRDefault="007F2804" w:rsidP="003E284A">
      <w:pPr>
        <w:rPr>
          <w:b/>
        </w:rPr>
      </w:pPr>
      <w:r w:rsidRPr="007F2804">
        <w:t>char SerialReceive()</w:t>
      </w:r>
      <w:r w:rsidR="00D24BE9">
        <w:tab/>
        <w:t>Buffer – recepción del serial</w:t>
      </w:r>
    </w:p>
    <w:p w14:paraId="6FF41738" w14:textId="06957401" w:rsidR="000E1544" w:rsidRPr="003E284A" w:rsidRDefault="000E1544" w:rsidP="000E1544">
      <w:r w:rsidRPr="000E1544">
        <w:t xml:space="preserve">settings.printSerial(); </w:t>
      </w:r>
      <w:r>
        <w:tab/>
      </w:r>
      <w:r w:rsidRPr="000E1544">
        <w:t>muestra toda los datos guardados de configuración</w:t>
      </w:r>
      <w:r>
        <w:t xml:space="preserve"> en el serial</w:t>
      </w:r>
    </w:p>
    <w:p w14:paraId="382B4B4A" w14:textId="77777777" w:rsidR="000E1544" w:rsidRDefault="000E1544" w:rsidP="003E284A"/>
    <w:p w14:paraId="48F9678E" w14:textId="230692CC" w:rsidR="007F2804" w:rsidRDefault="007F2804" w:rsidP="003E284A"/>
    <w:p w14:paraId="4E3A5847" w14:textId="77777777" w:rsidR="007F2804" w:rsidRPr="003E284A" w:rsidRDefault="007F2804" w:rsidP="003E284A"/>
    <w:p w14:paraId="43D3BFC6" w14:textId="1A2C4A8B" w:rsidR="007F2804" w:rsidRPr="002328C7" w:rsidRDefault="007F2804" w:rsidP="007F2804">
      <w:pPr>
        <w:pStyle w:val="Ttulo2"/>
        <w:rPr>
          <w:lang w:val="en-GB"/>
        </w:rPr>
      </w:pPr>
      <w:r>
        <w:rPr>
          <w:lang w:val="en-GB"/>
        </w:rPr>
        <w:t>ALARMA - BUZZER</w:t>
      </w:r>
    </w:p>
    <w:p w14:paraId="60289907" w14:textId="77777777" w:rsidR="007F2804" w:rsidRPr="002328C7" w:rsidRDefault="007F2804" w:rsidP="007F2804">
      <w:pPr>
        <w:pStyle w:val="Ttulo3"/>
        <w:rPr>
          <w:lang w:val="en-GB"/>
        </w:rPr>
      </w:pPr>
      <w:r w:rsidRPr="002328C7">
        <w:rPr>
          <w:lang w:val="en-GB"/>
        </w:rPr>
        <w:t>Variables Arduino</w:t>
      </w:r>
    </w:p>
    <w:p w14:paraId="3DB0FCD9" w14:textId="6636E29A" w:rsidR="003E284A" w:rsidRDefault="003E284A"/>
    <w:p w14:paraId="31A7CC90" w14:textId="6B929A8B" w:rsidR="007F2804" w:rsidRDefault="007F2804" w:rsidP="007F2804">
      <w:pPr>
        <w:pStyle w:val="Ttulo3"/>
      </w:pPr>
      <w:r>
        <w:t>Variables Nextion</w:t>
      </w:r>
    </w:p>
    <w:p w14:paraId="723FAA13" w14:textId="77777777" w:rsidR="004D5F80" w:rsidRPr="004D5F80" w:rsidRDefault="004D5F80" w:rsidP="004D5F80"/>
    <w:p w14:paraId="21EE1240" w14:textId="77777777" w:rsidR="007F2804" w:rsidRDefault="007F2804" w:rsidP="007F2804">
      <w:pPr>
        <w:pStyle w:val="Ttulo3"/>
      </w:pPr>
      <w:r>
        <w:t>Proceso</w:t>
      </w:r>
    </w:p>
    <w:p w14:paraId="62A0108D" w14:textId="7A51AE07" w:rsidR="007F2804" w:rsidRDefault="007F2804">
      <w:r w:rsidRPr="007F2804">
        <w:t>beep(int HZ, int on, int off)</w:t>
      </w:r>
    </w:p>
    <w:p w14:paraId="382F1487" w14:textId="09867829" w:rsidR="007F2804" w:rsidRDefault="004D5F80" w:rsidP="004D5F80">
      <w:pPr>
        <w:pStyle w:val="Sinespaciado"/>
      </w:pPr>
      <w:r>
        <w:t>alarma(</w:t>
      </w:r>
      <w:proofErr w:type="spellStart"/>
      <w:r>
        <w:t>int</w:t>
      </w:r>
      <w:proofErr w:type="spellEnd"/>
      <w:r>
        <w:t xml:space="preserve"> modo)</w:t>
      </w:r>
    </w:p>
    <w:p w14:paraId="0133597C" w14:textId="7030F980" w:rsidR="007F2804" w:rsidRDefault="007F2804" w:rsidP="004D5F80">
      <w:pPr>
        <w:pStyle w:val="Sinespaciado"/>
      </w:pPr>
      <w:r>
        <w:t>MODO 0 = BIENVENIDA - ENCENDIDO</w:t>
      </w:r>
    </w:p>
    <w:p w14:paraId="29FCA6BE" w14:textId="212E0E9B" w:rsidR="007F2804" w:rsidRDefault="007F2804" w:rsidP="004D5F80">
      <w:pPr>
        <w:pStyle w:val="Sinespaciado"/>
      </w:pPr>
      <w:r>
        <w:t>MODO 1 = ERROR CRITICO SENSOR DE TEMPERATURA</w:t>
      </w:r>
    </w:p>
    <w:p w14:paraId="5C957F72" w14:textId="7C1E711A" w:rsidR="007F2804" w:rsidRDefault="007F2804" w:rsidP="004D5F80">
      <w:pPr>
        <w:pStyle w:val="Sinespaciado"/>
      </w:pPr>
      <w:r>
        <w:t>MODO 2 = PROGRAMA TERMINADO</w:t>
      </w:r>
    </w:p>
    <w:p w14:paraId="652BDB6A" w14:textId="3532B877" w:rsidR="007F2804" w:rsidRDefault="007F2804" w:rsidP="004D5F80">
      <w:pPr>
        <w:pStyle w:val="Sinespaciado"/>
      </w:pPr>
      <w:r>
        <w:lastRenderedPageBreak/>
        <w:t>MODO 3 = RTC no conectado o sin batería</w:t>
      </w:r>
    </w:p>
    <w:p w14:paraId="75DB8724" w14:textId="01DC6F16" w:rsidR="002C4D72" w:rsidRDefault="002C4D72" w:rsidP="004D5F80">
      <w:pPr>
        <w:pStyle w:val="Sinespaciado"/>
      </w:pPr>
    </w:p>
    <w:p w14:paraId="009E4DFA" w14:textId="54221F07" w:rsidR="002C4D72" w:rsidRDefault="002C4D72" w:rsidP="004D5F80">
      <w:pPr>
        <w:pStyle w:val="Sinespaciado"/>
      </w:pPr>
    </w:p>
    <w:p w14:paraId="602A0A9A" w14:textId="77777777" w:rsidR="002C4D72" w:rsidRDefault="002C4D72" w:rsidP="002C4D72"/>
    <w:p w14:paraId="47E5B027" w14:textId="77777777" w:rsidR="002C4D72" w:rsidRDefault="002C4D72" w:rsidP="002C4D72">
      <w:pPr>
        <w:pStyle w:val="Ttulo2"/>
      </w:pPr>
      <w:r>
        <w:t>Conexión Nextion</w:t>
      </w:r>
    </w:p>
    <w:p w14:paraId="51A3ABD2" w14:textId="77777777" w:rsidR="002C4D72" w:rsidRDefault="002C4D72" w:rsidP="002C4D72">
      <w:pPr>
        <w:pStyle w:val="Ttulo3"/>
      </w:pPr>
      <w:r>
        <w:t>Variables Arduino</w:t>
      </w:r>
    </w:p>
    <w:p w14:paraId="0F038776" w14:textId="246179C9" w:rsidR="002C4D72" w:rsidRDefault="00220FEF" w:rsidP="002C4D72">
      <w:pPr>
        <w:pStyle w:val="Sinespaciado"/>
      </w:pPr>
      <w:r w:rsidRPr="00220FEF">
        <w:t xml:space="preserve">uint32_t </w:t>
      </w:r>
      <w:r w:rsidR="002C4D72" w:rsidRPr="0048184C">
        <w:t>DATA_REFRESH_RATE</w:t>
      </w:r>
      <w:r w:rsidR="002C4D72">
        <w:t xml:space="preserve"> </w:t>
      </w:r>
      <w:r w:rsidR="002C4D72">
        <w:tab/>
      </w:r>
      <w:r w:rsidR="002C4D72">
        <w:tab/>
        <w:t xml:space="preserve">Frecuencia de refresco de páginas de </w:t>
      </w:r>
      <w:proofErr w:type="spellStart"/>
      <w:r w:rsidR="002C4D72">
        <w:t>Nextion</w:t>
      </w:r>
      <w:proofErr w:type="spellEnd"/>
    </w:p>
    <w:p w14:paraId="15706A20" w14:textId="77777777" w:rsidR="002C4D72" w:rsidRDefault="002C4D72" w:rsidP="002C4D72">
      <w:pPr>
        <w:pStyle w:val="Sinespaciado"/>
      </w:pPr>
      <w:r w:rsidRPr="00AB4567">
        <w:t>uint32_t</w:t>
      </w:r>
      <w:r>
        <w:t xml:space="preserve"> </w:t>
      </w:r>
      <w:proofErr w:type="spellStart"/>
      <w:r w:rsidRPr="00AB4567">
        <w:t>pageRefreshTimer</w:t>
      </w:r>
      <w:proofErr w:type="spellEnd"/>
      <w:r w:rsidRPr="00AB4567">
        <w:t xml:space="preserve"> = </w:t>
      </w:r>
      <w:proofErr w:type="spellStart"/>
      <w:r w:rsidRPr="00AB4567">
        <w:t>millis</w:t>
      </w:r>
      <w:proofErr w:type="spellEnd"/>
      <w:r w:rsidRPr="00AB4567">
        <w:t>()</w:t>
      </w:r>
      <w:r>
        <w:tab/>
      </w:r>
      <w:proofErr w:type="spellStart"/>
      <w:r w:rsidRPr="00AB4567">
        <w:t>Timer</w:t>
      </w:r>
      <w:proofErr w:type="spellEnd"/>
      <w:r w:rsidRPr="00AB4567">
        <w:t xml:space="preserve"> </w:t>
      </w:r>
      <w:proofErr w:type="spellStart"/>
      <w:r w:rsidRPr="00AB4567">
        <w:t>for</w:t>
      </w:r>
      <w:proofErr w:type="spellEnd"/>
      <w:r w:rsidRPr="00AB4567">
        <w:t xml:space="preserve"> DATA_REFRESH_RATE</w:t>
      </w:r>
    </w:p>
    <w:p w14:paraId="14A40034" w14:textId="77777777" w:rsidR="002C4D72" w:rsidRDefault="002C4D72" w:rsidP="002C4D72">
      <w:pPr>
        <w:pStyle w:val="Sinespaciado"/>
        <w:ind w:left="3600" w:hanging="3600"/>
      </w:pPr>
      <w:proofErr w:type="spellStart"/>
      <w:r w:rsidRPr="00AB4567">
        <w:t>bool</w:t>
      </w:r>
      <w:proofErr w:type="spellEnd"/>
      <w:r w:rsidRPr="00AB4567">
        <w:t xml:space="preserve"> </w:t>
      </w:r>
      <w:proofErr w:type="spellStart"/>
      <w:r w:rsidRPr="00AB4567">
        <w:t>newPageLoaded</w:t>
      </w:r>
      <w:proofErr w:type="spellEnd"/>
      <w:r>
        <w:tab/>
        <w:t>t</w:t>
      </w:r>
      <w:r w:rsidRPr="00AB4567">
        <w:t xml:space="preserve">rue </w:t>
      </w:r>
      <w:proofErr w:type="spellStart"/>
      <w:r w:rsidRPr="00AB4567">
        <w:t>when</w:t>
      </w:r>
      <w:proofErr w:type="spellEnd"/>
      <w:r w:rsidRPr="00AB4567">
        <w:t xml:space="preserve"> </w:t>
      </w:r>
      <w:proofErr w:type="spellStart"/>
      <w:r w:rsidRPr="00AB4567">
        <w:t>the</w:t>
      </w:r>
      <w:proofErr w:type="spellEnd"/>
      <w:r w:rsidRPr="00AB4567">
        <w:t xml:space="preserve"> page </w:t>
      </w:r>
      <w:proofErr w:type="spellStart"/>
      <w:r w:rsidRPr="00AB4567">
        <w:t>is</w:t>
      </w:r>
      <w:proofErr w:type="spellEnd"/>
      <w:r w:rsidRPr="00AB4567">
        <w:t xml:space="preserve"> </w:t>
      </w:r>
      <w:proofErr w:type="spellStart"/>
      <w:r w:rsidRPr="00AB4567">
        <w:t>first</w:t>
      </w:r>
      <w:proofErr w:type="spellEnd"/>
      <w:r w:rsidRPr="00AB4567">
        <w:t xml:space="preserve"> </w:t>
      </w:r>
      <w:proofErr w:type="spellStart"/>
      <w:r w:rsidRPr="00AB4567">
        <w:t>loaded</w:t>
      </w:r>
      <w:proofErr w:type="spellEnd"/>
      <w:r w:rsidRPr="00AB4567">
        <w:t xml:space="preserve"> ( </w:t>
      </w:r>
      <w:proofErr w:type="spellStart"/>
      <w:proofErr w:type="gramStart"/>
      <w:r w:rsidRPr="00AB4567">
        <w:t>lastCurrentPageId</w:t>
      </w:r>
      <w:proofErr w:type="spellEnd"/>
      <w:r w:rsidRPr="00AB4567">
        <w:t xml:space="preserve"> !</w:t>
      </w:r>
      <w:proofErr w:type="gramEnd"/>
      <w:r w:rsidRPr="00AB4567">
        <w:t xml:space="preserve">= </w:t>
      </w:r>
      <w:proofErr w:type="spellStart"/>
      <w:r w:rsidRPr="00AB4567">
        <w:t>currentPageId</w:t>
      </w:r>
      <w:proofErr w:type="spellEnd"/>
      <w:r w:rsidRPr="00AB4567">
        <w:t xml:space="preserve"> )</w:t>
      </w:r>
    </w:p>
    <w:p w14:paraId="72A895AB" w14:textId="77777777" w:rsidR="002C4D72" w:rsidRDefault="002C4D72" w:rsidP="002C4D72">
      <w:pPr>
        <w:pStyle w:val="Sinespaciado"/>
      </w:pPr>
      <w:r w:rsidRPr="002D236E">
        <w:t xml:space="preserve">uint8_t </w:t>
      </w:r>
      <w:proofErr w:type="spellStart"/>
      <w:r w:rsidRPr="002D236E">
        <w:t>nxPagina</w:t>
      </w:r>
      <w:proofErr w:type="spellEnd"/>
      <w:r w:rsidRPr="002D236E">
        <w:t>;</w:t>
      </w:r>
      <w:r>
        <w:tab/>
      </w:r>
      <w:r>
        <w:tab/>
      </w:r>
      <w:r>
        <w:tab/>
        <w:t xml:space="preserve">Página actual en </w:t>
      </w:r>
      <w:proofErr w:type="spellStart"/>
      <w:r>
        <w:t>Nextion</w:t>
      </w:r>
      <w:proofErr w:type="spellEnd"/>
    </w:p>
    <w:p w14:paraId="4882A59A" w14:textId="77777777" w:rsidR="002C4D72" w:rsidRDefault="002C4D72" w:rsidP="002C4D72"/>
    <w:p w14:paraId="5717CEC0" w14:textId="77777777" w:rsidR="002C4D72" w:rsidRDefault="002C4D72" w:rsidP="002C4D72">
      <w:pPr>
        <w:pStyle w:val="Ttulo3"/>
      </w:pPr>
      <w:r>
        <w:t>Variables Nextion</w:t>
      </w:r>
    </w:p>
    <w:p w14:paraId="4763725E" w14:textId="77777777" w:rsidR="002C4D72" w:rsidRDefault="002C4D72" w:rsidP="002C4D72"/>
    <w:p w14:paraId="4D275916" w14:textId="77777777" w:rsidR="002C4D72" w:rsidRDefault="002C4D72" w:rsidP="002C4D72"/>
    <w:p w14:paraId="79919221" w14:textId="77777777" w:rsidR="002C4D72" w:rsidRDefault="002C4D72" w:rsidP="002C4D72">
      <w:pPr>
        <w:pStyle w:val="Ttulo3"/>
      </w:pPr>
      <w:r>
        <w:t>Proceso</w:t>
      </w:r>
    </w:p>
    <w:p w14:paraId="60A006D4" w14:textId="77777777" w:rsidR="002C4D72" w:rsidRPr="00AF1AFC" w:rsidRDefault="002C4D72" w:rsidP="002C4D72">
      <w:pPr>
        <w:pStyle w:val="Sinespaciado"/>
        <w:rPr>
          <w:color w:val="FF0000"/>
        </w:rPr>
      </w:pPr>
      <w:proofErr w:type="spellStart"/>
      <w:r w:rsidRPr="00AF1AFC">
        <w:rPr>
          <w:color w:val="FF0000"/>
        </w:rPr>
        <w:t>writeString</w:t>
      </w:r>
      <w:proofErr w:type="spellEnd"/>
      <w:r w:rsidRPr="00AF1AFC">
        <w:rPr>
          <w:color w:val="FF0000"/>
        </w:rPr>
        <w:t>(</w:t>
      </w:r>
      <w:proofErr w:type="spellStart"/>
      <w:r w:rsidRPr="00AF1AFC">
        <w:rPr>
          <w:color w:val="FF0000"/>
        </w:rPr>
        <w:t>String</w:t>
      </w:r>
      <w:proofErr w:type="spellEnd"/>
      <w:r w:rsidRPr="00AF1AFC">
        <w:rPr>
          <w:color w:val="FF0000"/>
        </w:rPr>
        <w:t xml:space="preserve"> </w:t>
      </w:r>
      <w:proofErr w:type="spellStart"/>
      <w:r w:rsidRPr="00AF1AFC">
        <w:rPr>
          <w:color w:val="FF0000"/>
        </w:rPr>
        <w:t>stringData</w:t>
      </w:r>
      <w:proofErr w:type="spellEnd"/>
      <w:r w:rsidRPr="00AF1AFC">
        <w:rPr>
          <w:color w:val="FF0000"/>
        </w:rPr>
        <w:t xml:space="preserve">)   </w:t>
      </w:r>
      <w:r w:rsidRPr="00AF1AFC">
        <w:rPr>
          <w:color w:val="FF0000"/>
        </w:rPr>
        <w:tab/>
        <w:t xml:space="preserve">Usado para mandar por el Serial un </w:t>
      </w:r>
      <w:proofErr w:type="spellStart"/>
      <w:r w:rsidRPr="00AF1AFC">
        <w:rPr>
          <w:color w:val="FF0000"/>
        </w:rPr>
        <w:t>String</w:t>
      </w:r>
      <w:proofErr w:type="spellEnd"/>
      <w:r w:rsidRPr="00AF1AFC">
        <w:rPr>
          <w:color w:val="FF0000"/>
        </w:rPr>
        <w:t xml:space="preserve"> con </w:t>
      </w:r>
      <w:proofErr w:type="spellStart"/>
      <w:r w:rsidRPr="00AF1AFC">
        <w:rPr>
          <w:color w:val="FF0000"/>
        </w:rPr>
        <w:t>Serial.write</w:t>
      </w:r>
      <w:proofErr w:type="spellEnd"/>
      <w:r w:rsidRPr="00AF1AFC">
        <w:rPr>
          <w:color w:val="FF0000"/>
        </w:rPr>
        <w:t>()</w:t>
      </w:r>
    </w:p>
    <w:p w14:paraId="194258B2" w14:textId="26ED9E3D" w:rsidR="002C4D72" w:rsidRPr="00AF1AFC" w:rsidRDefault="002C4D72" w:rsidP="002C4D72">
      <w:pPr>
        <w:pStyle w:val="Sinespaciado"/>
        <w:ind w:left="2880" w:hanging="2880"/>
        <w:rPr>
          <w:color w:val="FF0000"/>
        </w:rPr>
      </w:pPr>
      <w:proofErr w:type="spellStart"/>
      <w:r w:rsidRPr="00AF1AFC">
        <w:rPr>
          <w:color w:val="FF0000"/>
        </w:rPr>
        <w:t>RefreshCurrentPage</w:t>
      </w:r>
      <w:proofErr w:type="spellEnd"/>
      <w:r w:rsidRPr="00AF1AFC">
        <w:rPr>
          <w:color w:val="FF0000"/>
        </w:rPr>
        <w:t>()</w:t>
      </w:r>
      <w:r w:rsidRPr="00AF1AFC">
        <w:rPr>
          <w:color w:val="FF0000"/>
        </w:rPr>
        <w:tab/>
        <w:t xml:space="preserve">Se refresca la página </w:t>
      </w:r>
    </w:p>
    <w:p w14:paraId="3C0D2AA7" w14:textId="721DE058" w:rsidR="002C4D72" w:rsidRPr="00AF1AFC" w:rsidRDefault="002C4D72" w:rsidP="002C4D72">
      <w:pPr>
        <w:pStyle w:val="Sinespaciado"/>
        <w:rPr>
          <w:color w:val="FF0000"/>
        </w:rPr>
      </w:pPr>
    </w:p>
    <w:p w14:paraId="7F348946" w14:textId="72478CF9" w:rsidR="008B7BA7" w:rsidRPr="00AF1AFC" w:rsidRDefault="008B7BA7" w:rsidP="002C4D72">
      <w:pPr>
        <w:pStyle w:val="Sinespaciado"/>
        <w:rPr>
          <w:color w:val="FF0000"/>
        </w:rPr>
      </w:pPr>
      <w:r w:rsidRPr="00AF1AFC">
        <w:rPr>
          <w:color w:val="FF0000"/>
        </w:rPr>
        <w:t xml:space="preserve">Las funciones de refresco de página se hayan en los </w:t>
      </w:r>
      <w:proofErr w:type="gramStart"/>
      <w:r w:rsidRPr="00AF1AFC">
        <w:rPr>
          <w:color w:val="FF0000"/>
        </w:rPr>
        <w:t xml:space="preserve">archivos  </w:t>
      </w:r>
      <w:proofErr w:type="spellStart"/>
      <w:r w:rsidRPr="00AF1AFC">
        <w:rPr>
          <w:color w:val="FF0000"/>
        </w:rPr>
        <w:t>nxFunctions.h</w:t>
      </w:r>
      <w:proofErr w:type="spellEnd"/>
      <w:proofErr w:type="gramEnd"/>
      <w:r w:rsidRPr="00AF1AFC">
        <w:rPr>
          <w:color w:val="FF0000"/>
        </w:rPr>
        <w:t xml:space="preserve"> y .</w:t>
      </w:r>
      <w:proofErr w:type="spellStart"/>
      <w:r w:rsidRPr="00AF1AFC">
        <w:rPr>
          <w:color w:val="FF0000"/>
        </w:rPr>
        <w:t>cpp</w:t>
      </w:r>
      <w:proofErr w:type="spellEnd"/>
    </w:p>
    <w:p w14:paraId="319345BB" w14:textId="2DEE9610" w:rsidR="002C4D72" w:rsidRDefault="002C4D72" w:rsidP="002C4D72">
      <w:pPr>
        <w:pStyle w:val="Sinespaciado"/>
      </w:pPr>
      <w:r>
        <w:t xml:space="preserve">refreshPage0() </w:t>
      </w:r>
      <w:r>
        <w:tab/>
      </w:r>
      <w:r>
        <w:tab/>
      </w:r>
      <w:r>
        <w:tab/>
        <w:t xml:space="preserve">página: </w:t>
      </w:r>
      <w:proofErr w:type="spellStart"/>
      <w:r>
        <w:t>main</w:t>
      </w:r>
      <w:proofErr w:type="spellEnd"/>
      <w:r>
        <w:t xml:space="preserve"> </w:t>
      </w:r>
    </w:p>
    <w:p w14:paraId="0AAC083B" w14:textId="48E1734C" w:rsidR="002C4D72" w:rsidRDefault="002C4D72" w:rsidP="002C4D72">
      <w:pPr>
        <w:pStyle w:val="Sinespaciado"/>
      </w:pPr>
      <w:r>
        <w:t xml:space="preserve">refreshPage1() </w:t>
      </w:r>
      <w:r>
        <w:tab/>
      </w:r>
      <w:r>
        <w:tab/>
      </w:r>
      <w:r>
        <w:tab/>
        <w:t xml:space="preserve">página: hora </w:t>
      </w:r>
    </w:p>
    <w:p w14:paraId="40F5F9E6" w14:textId="24B2873D" w:rsidR="002C4D72" w:rsidRDefault="002C4D72" w:rsidP="002C4D72">
      <w:pPr>
        <w:pStyle w:val="Sinespaciado"/>
      </w:pPr>
      <w:r>
        <w:t xml:space="preserve">refreshPage2() </w:t>
      </w:r>
      <w:r>
        <w:tab/>
      </w:r>
      <w:r>
        <w:tab/>
      </w:r>
      <w:r>
        <w:tab/>
        <w:t xml:space="preserve">página: </w:t>
      </w:r>
      <w:proofErr w:type="spellStart"/>
      <w:r>
        <w:t>setTiempo</w:t>
      </w:r>
      <w:proofErr w:type="spellEnd"/>
    </w:p>
    <w:p w14:paraId="1BB71F7F" w14:textId="471DC4E4" w:rsidR="002C4D72" w:rsidRDefault="002C4D72" w:rsidP="002C4D72">
      <w:pPr>
        <w:pStyle w:val="Sinespaciado"/>
      </w:pPr>
      <w:r>
        <w:t xml:space="preserve">refreshPage3() </w:t>
      </w:r>
      <w:r>
        <w:tab/>
      </w:r>
      <w:r>
        <w:tab/>
      </w:r>
      <w:r>
        <w:tab/>
        <w:t xml:space="preserve">página: </w:t>
      </w:r>
      <w:proofErr w:type="spellStart"/>
      <w:r>
        <w:t>setTemp</w:t>
      </w:r>
      <w:proofErr w:type="spellEnd"/>
    </w:p>
    <w:p w14:paraId="739D7D02" w14:textId="671A7A1F" w:rsidR="002C4D72" w:rsidRDefault="002C4D72" w:rsidP="002C4D72">
      <w:pPr>
        <w:pStyle w:val="Sinespaciado"/>
      </w:pPr>
      <w:r>
        <w:t xml:space="preserve">refreshPage4() </w:t>
      </w:r>
      <w:r>
        <w:tab/>
      </w:r>
      <w:r>
        <w:tab/>
      </w:r>
      <w:r>
        <w:tab/>
        <w:t xml:space="preserve">página: </w:t>
      </w:r>
      <w:proofErr w:type="spellStart"/>
      <w:r>
        <w:t>configA</w:t>
      </w:r>
      <w:proofErr w:type="spellEnd"/>
    </w:p>
    <w:p w14:paraId="378BEE18" w14:textId="32CED51C" w:rsidR="002C4D72" w:rsidRDefault="002C4D72" w:rsidP="002C4D72">
      <w:pPr>
        <w:pStyle w:val="Sinespaciado"/>
      </w:pPr>
      <w:r>
        <w:t xml:space="preserve">refreshPage5() </w:t>
      </w:r>
      <w:r>
        <w:tab/>
      </w:r>
      <w:r>
        <w:tab/>
      </w:r>
      <w:r>
        <w:tab/>
        <w:t xml:space="preserve">página: </w:t>
      </w:r>
      <w:proofErr w:type="spellStart"/>
      <w:r>
        <w:t>configB</w:t>
      </w:r>
      <w:proofErr w:type="spellEnd"/>
    </w:p>
    <w:p w14:paraId="54199AC8" w14:textId="5A38B944" w:rsidR="002C4D72" w:rsidRDefault="002C4D72" w:rsidP="002C4D72">
      <w:pPr>
        <w:pStyle w:val="Sinespaciado"/>
      </w:pPr>
      <w:r>
        <w:t xml:space="preserve">refreshPage6() </w:t>
      </w:r>
      <w:r>
        <w:tab/>
      </w:r>
      <w:r>
        <w:tab/>
      </w:r>
      <w:r>
        <w:tab/>
        <w:t xml:space="preserve">página: </w:t>
      </w:r>
      <w:proofErr w:type="spellStart"/>
      <w:r>
        <w:t>configC</w:t>
      </w:r>
      <w:proofErr w:type="spellEnd"/>
    </w:p>
    <w:p w14:paraId="51A96ED2" w14:textId="4399F63D" w:rsidR="002C4D72" w:rsidRDefault="002C4D72" w:rsidP="002C4D72">
      <w:pPr>
        <w:pStyle w:val="Sinespaciado"/>
      </w:pPr>
      <w:r>
        <w:t xml:space="preserve">refreshPage7() </w:t>
      </w:r>
      <w:r>
        <w:tab/>
      </w:r>
      <w:r>
        <w:tab/>
      </w:r>
      <w:r>
        <w:tab/>
        <w:t xml:space="preserve">página: </w:t>
      </w:r>
      <w:proofErr w:type="spellStart"/>
      <w:r>
        <w:t>configD</w:t>
      </w:r>
      <w:proofErr w:type="spellEnd"/>
    </w:p>
    <w:p w14:paraId="6CFF44FB" w14:textId="292F784A" w:rsidR="002C4D72" w:rsidRDefault="002C4D72" w:rsidP="002C4D72">
      <w:pPr>
        <w:pStyle w:val="Sinespaciado"/>
      </w:pPr>
      <w:r>
        <w:t xml:space="preserve">refreshPage8() </w:t>
      </w:r>
      <w:r>
        <w:tab/>
      </w:r>
      <w:r>
        <w:tab/>
      </w:r>
      <w:r>
        <w:tab/>
        <w:t xml:space="preserve">página: </w:t>
      </w:r>
      <w:proofErr w:type="spellStart"/>
      <w:r>
        <w:t>configE</w:t>
      </w:r>
      <w:proofErr w:type="spellEnd"/>
    </w:p>
    <w:p w14:paraId="5C251E75" w14:textId="6CC83B5D" w:rsidR="002C4D72" w:rsidRDefault="002C4D72" w:rsidP="002C4D72">
      <w:pPr>
        <w:pStyle w:val="Sinespaciado"/>
      </w:pPr>
      <w:r>
        <w:t xml:space="preserve">refreshPage9() </w:t>
      </w:r>
      <w:r>
        <w:tab/>
      </w:r>
      <w:r>
        <w:tab/>
      </w:r>
      <w:r>
        <w:tab/>
        <w:t xml:space="preserve">página: </w:t>
      </w:r>
      <w:proofErr w:type="spellStart"/>
      <w:r>
        <w:t>configF</w:t>
      </w:r>
      <w:proofErr w:type="spellEnd"/>
    </w:p>
    <w:p w14:paraId="293CBB90" w14:textId="266B0E69" w:rsidR="002C4D72" w:rsidRDefault="002C4D72" w:rsidP="002C4D72">
      <w:pPr>
        <w:pStyle w:val="Sinespaciado"/>
      </w:pPr>
      <w:r>
        <w:t xml:space="preserve">refreshPage10() </w:t>
      </w:r>
      <w:r>
        <w:tab/>
      </w:r>
      <w:r>
        <w:tab/>
      </w:r>
      <w:r>
        <w:tab/>
        <w:t>página: Teclado</w:t>
      </w:r>
    </w:p>
    <w:p w14:paraId="2921B68C" w14:textId="5B0C50C2" w:rsidR="002C4D72" w:rsidRDefault="002C4D72" w:rsidP="004846B9">
      <w:pPr>
        <w:pStyle w:val="Sinespaciado"/>
        <w:ind w:left="720" w:hanging="720"/>
      </w:pPr>
      <w:r>
        <w:t xml:space="preserve">refreshPage11() </w:t>
      </w:r>
      <w:r>
        <w:tab/>
      </w:r>
      <w:r>
        <w:tab/>
      </w:r>
      <w:r>
        <w:tab/>
        <w:t xml:space="preserve">página: </w:t>
      </w:r>
      <w:proofErr w:type="spellStart"/>
      <w:r>
        <w:t>numpad</w:t>
      </w:r>
      <w:proofErr w:type="spellEnd"/>
    </w:p>
    <w:p w14:paraId="59FBA792" w14:textId="5E9F0F1E" w:rsidR="002C4D72" w:rsidRDefault="002C4D72" w:rsidP="002C4D72">
      <w:pPr>
        <w:pStyle w:val="Sinespaciado"/>
      </w:pPr>
      <w:r>
        <w:t xml:space="preserve">refreshPage12() </w:t>
      </w:r>
      <w:r>
        <w:tab/>
      </w:r>
      <w:r>
        <w:tab/>
      </w:r>
      <w:r>
        <w:tab/>
        <w:t>página: peso1Met1</w:t>
      </w:r>
    </w:p>
    <w:p w14:paraId="19EA8062" w14:textId="53C2BAB8" w:rsidR="002C4D72" w:rsidRDefault="002C4D72" w:rsidP="002C4D72">
      <w:pPr>
        <w:pStyle w:val="Sinespaciado"/>
      </w:pPr>
      <w:r>
        <w:t xml:space="preserve">refreshPage13() </w:t>
      </w:r>
      <w:r>
        <w:tab/>
      </w:r>
      <w:r>
        <w:tab/>
      </w:r>
      <w:r>
        <w:tab/>
        <w:t>página: peso1Met2</w:t>
      </w:r>
    </w:p>
    <w:p w14:paraId="6CE085FD" w14:textId="576597DC" w:rsidR="002C4D72" w:rsidRDefault="002C4D72" w:rsidP="002C4D72">
      <w:pPr>
        <w:pStyle w:val="Sinespaciado"/>
      </w:pPr>
      <w:r>
        <w:t xml:space="preserve">refreshPage14() </w:t>
      </w:r>
      <w:r>
        <w:tab/>
      </w:r>
      <w:r>
        <w:tab/>
      </w:r>
      <w:r>
        <w:tab/>
        <w:t xml:space="preserve">página: </w:t>
      </w:r>
      <w:proofErr w:type="spellStart"/>
      <w:r>
        <w:t>configDHTtemp</w:t>
      </w:r>
      <w:proofErr w:type="spellEnd"/>
    </w:p>
    <w:p w14:paraId="530F47BA" w14:textId="62BD4572" w:rsidR="002C4D72" w:rsidRDefault="002C4D72" w:rsidP="002C4D72">
      <w:pPr>
        <w:pStyle w:val="Sinespaciado"/>
      </w:pPr>
      <w:r>
        <w:t xml:space="preserve">refreshPage15() </w:t>
      </w:r>
      <w:r>
        <w:tab/>
      </w:r>
      <w:r>
        <w:tab/>
      </w:r>
      <w:r>
        <w:tab/>
        <w:t xml:space="preserve">página: </w:t>
      </w:r>
      <w:proofErr w:type="spellStart"/>
      <w:r>
        <w:t>configDHThum</w:t>
      </w:r>
      <w:proofErr w:type="spellEnd"/>
    </w:p>
    <w:p w14:paraId="2505639C" w14:textId="1ECDECB7" w:rsidR="002C4D72" w:rsidRDefault="002C4D72" w:rsidP="002C4D72">
      <w:pPr>
        <w:pStyle w:val="Sinespaciado"/>
      </w:pPr>
      <w:r>
        <w:t xml:space="preserve">refreshPage16() </w:t>
      </w:r>
      <w:r>
        <w:tab/>
      </w:r>
      <w:r>
        <w:tab/>
      </w:r>
      <w:r>
        <w:tab/>
        <w:t>página: peso2Met1</w:t>
      </w:r>
    </w:p>
    <w:p w14:paraId="7E565180" w14:textId="63578795" w:rsidR="002C4D72" w:rsidRDefault="002C4D72" w:rsidP="002C4D72">
      <w:pPr>
        <w:pStyle w:val="Sinespaciado"/>
      </w:pPr>
      <w:r>
        <w:lastRenderedPageBreak/>
        <w:t xml:space="preserve">refreshPage17() </w:t>
      </w:r>
      <w:r>
        <w:tab/>
      </w:r>
      <w:r>
        <w:tab/>
      </w:r>
      <w:r>
        <w:tab/>
        <w:t>página: peso2Met2</w:t>
      </w:r>
    </w:p>
    <w:p w14:paraId="4BFBA363" w14:textId="5BB66908" w:rsidR="002C4D72" w:rsidRDefault="002C4D72" w:rsidP="002C4D72">
      <w:pPr>
        <w:pStyle w:val="Sinespaciado"/>
      </w:pPr>
      <w:r>
        <w:t xml:space="preserve">refreshPage18() </w:t>
      </w:r>
      <w:r>
        <w:tab/>
      </w:r>
      <w:r>
        <w:tab/>
      </w:r>
      <w:r>
        <w:tab/>
        <w:t xml:space="preserve">página: </w:t>
      </w:r>
      <w:proofErr w:type="spellStart"/>
      <w:r>
        <w:t>graficaTemp</w:t>
      </w:r>
      <w:proofErr w:type="spellEnd"/>
    </w:p>
    <w:p w14:paraId="6C82DC31" w14:textId="681A5773" w:rsidR="002C4D72" w:rsidRDefault="002C4D72" w:rsidP="002C4D72">
      <w:pPr>
        <w:pStyle w:val="Sinespaciado"/>
      </w:pPr>
      <w:r>
        <w:t xml:space="preserve">refreshPage19() </w:t>
      </w:r>
      <w:r>
        <w:tab/>
      </w:r>
      <w:r>
        <w:tab/>
      </w:r>
      <w:r>
        <w:tab/>
        <w:t xml:space="preserve">página: </w:t>
      </w:r>
      <w:proofErr w:type="spellStart"/>
      <w:r>
        <w:t>graficaHum</w:t>
      </w:r>
      <w:proofErr w:type="spellEnd"/>
    </w:p>
    <w:p w14:paraId="6F2569BE" w14:textId="4D317EA7" w:rsidR="002C4D72" w:rsidRDefault="002C4D72" w:rsidP="002C4D72">
      <w:pPr>
        <w:pStyle w:val="Sinespaciado"/>
      </w:pPr>
      <w:r>
        <w:t xml:space="preserve">refreshPage20() </w:t>
      </w:r>
      <w:r>
        <w:tab/>
      </w:r>
      <w:r>
        <w:tab/>
      </w:r>
      <w:r>
        <w:tab/>
        <w:t>página: graficaPeso1</w:t>
      </w:r>
    </w:p>
    <w:p w14:paraId="1EEE2C2E" w14:textId="307E2061" w:rsidR="002C4D72" w:rsidRPr="002C4D72" w:rsidRDefault="002C4D72" w:rsidP="002C4D72">
      <w:pPr>
        <w:pStyle w:val="Sinespaciado"/>
      </w:pPr>
      <w:r>
        <w:t xml:space="preserve">refreshPage21() </w:t>
      </w:r>
      <w:r>
        <w:tab/>
      </w:r>
      <w:r>
        <w:tab/>
      </w:r>
      <w:r>
        <w:tab/>
        <w:t>página: graficaPeso2</w:t>
      </w:r>
    </w:p>
    <w:sectPr w:rsidR="002C4D72" w:rsidRPr="002C4D7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9BBD" w14:textId="77777777" w:rsidR="003E284A" w:rsidRDefault="003E284A" w:rsidP="00650219">
      <w:r>
        <w:separator/>
      </w:r>
    </w:p>
  </w:endnote>
  <w:endnote w:type="continuationSeparator" w:id="0">
    <w:p w14:paraId="6BDE86B5" w14:textId="77777777" w:rsidR="003E284A" w:rsidRDefault="003E284A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E6DE4" w14:textId="77777777" w:rsidR="003E284A" w:rsidRDefault="003E284A" w:rsidP="00650219">
      <w:r>
        <w:separator/>
      </w:r>
    </w:p>
  </w:footnote>
  <w:footnote w:type="continuationSeparator" w:id="0">
    <w:p w14:paraId="3E9CD6FD" w14:textId="77777777" w:rsidR="003E284A" w:rsidRDefault="003E284A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B203E4"/>
    <w:multiLevelType w:val="hybridMultilevel"/>
    <w:tmpl w:val="8A42A1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9A110F"/>
    <w:multiLevelType w:val="hybridMultilevel"/>
    <w:tmpl w:val="8A42A1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8F591B"/>
    <w:multiLevelType w:val="hybridMultilevel"/>
    <w:tmpl w:val="947E1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4267B"/>
    <w:multiLevelType w:val="hybridMultilevel"/>
    <w:tmpl w:val="57C469E4"/>
    <w:lvl w:ilvl="0" w:tplc="1BA4B9AA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F8F498F"/>
    <w:multiLevelType w:val="hybridMultilevel"/>
    <w:tmpl w:val="FA285C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2A7E58"/>
    <w:multiLevelType w:val="hybridMultilevel"/>
    <w:tmpl w:val="FA285C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71343"/>
    <w:multiLevelType w:val="hybridMultilevel"/>
    <w:tmpl w:val="8A42A1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F0EA7"/>
    <w:multiLevelType w:val="hybridMultilevel"/>
    <w:tmpl w:val="EB4C59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29"/>
  </w:num>
  <w:num w:numId="5">
    <w:abstractNumId w:val="14"/>
  </w:num>
  <w:num w:numId="6">
    <w:abstractNumId w:val="22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20"/>
  </w:num>
  <w:num w:numId="20">
    <w:abstractNumId w:val="26"/>
  </w:num>
  <w:num w:numId="21">
    <w:abstractNumId w:val="23"/>
  </w:num>
  <w:num w:numId="22">
    <w:abstractNumId w:val="12"/>
  </w:num>
  <w:num w:numId="23">
    <w:abstractNumId w:val="33"/>
  </w:num>
  <w:num w:numId="24">
    <w:abstractNumId w:val="17"/>
  </w:num>
  <w:num w:numId="25">
    <w:abstractNumId w:val="21"/>
  </w:num>
  <w:num w:numId="26">
    <w:abstractNumId w:val="28"/>
  </w:num>
  <w:num w:numId="27">
    <w:abstractNumId w:val="18"/>
  </w:num>
  <w:num w:numId="28">
    <w:abstractNumId w:val="32"/>
  </w:num>
  <w:num w:numId="29">
    <w:abstractNumId w:val="30"/>
  </w:num>
  <w:num w:numId="30">
    <w:abstractNumId w:val="27"/>
  </w:num>
  <w:num w:numId="31">
    <w:abstractNumId w:val="15"/>
  </w:num>
  <w:num w:numId="32">
    <w:abstractNumId w:val="1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84A"/>
    <w:rsid w:val="00026FBE"/>
    <w:rsid w:val="00052C22"/>
    <w:rsid w:val="00096D7E"/>
    <w:rsid w:val="000C08DD"/>
    <w:rsid w:val="000E1544"/>
    <w:rsid w:val="00103DA6"/>
    <w:rsid w:val="001C7EDF"/>
    <w:rsid w:val="00220FEF"/>
    <w:rsid w:val="002328C7"/>
    <w:rsid w:val="0024252B"/>
    <w:rsid w:val="0028533C"/>
    <w:rsid w:val="002C4D72"/>
    <w:rsid w:val="002D236E"/>
    <w:rsid w:val="003E284A"/>
    <w:rsid w:val="00405555"/>
    <w:rsid w:val="004323AE"/>
    <w:rsid w:val="00434E59"/>
    <w:rsid w:val="0045398D"/>
    <w:rsid w:val="0048184C"/>
    <w:rsid w:val="004846B9"/>
    <w:rsid w:val="004A38DD"/>
    <w:rsid w:val="004B74D1"/>
    <w:rsid w:val="004D5F80"/>
    <w:rsid w:val="004D7F5D"/>
    <w:rsid w:val="004E108E"/>
    <w:rsid w:val="00511352"/>
    <w:rsid w:val="00523BCB"/>
    <w:rsid w:val="00623449"/>
    <w:rsid w:val="00645252"/>
    <w:rsid w:val="00645B8F"/>
    <w:rsid w:val="00650219"/>
    <w:rsid w:val="00686D57"/>
    <w:rsid w:val="006A3ECD"/>
    <w:rsid w:val="006D3D74"/>
    <w:rsid w:val="00753BFC"/>
    <w:rsid w:val="007C0C24"/>
    <w:rsid w:val="007D113E"/>
    <w:rsid w:val="007D4717"/>
    <w:rsid w:val="007F2804"/>
    <w:rsid w:val="0083569A"/>
    <w:rsid w:val="00842C3B"/>
    <w:rsid w:val="008B7BA7"/>
    <w:rsid w:val="008C2076"/>
    <w:rsid w:val="009A43B3"/>
    <w:rsid w:val="009A6F4D"/>
    <w:rsid w:val="00A26E62"/>
    <w:rsid w:val="00A56DFC"/>
    <w:rsid w:val="00A9204E"/>
    <w:rsid w:val="00AB4567"/>
    <w:rsid w:val="00AF1AFC"/>
    <w:rsid w:val="00B07EE8"/>
    <w:rsid w:val="00B1088E"/>
    <w:rsid w:val="00B209B0"/>
    <w:rsid w:val="00B3038E"/>
    <w:rsid w:val="00B53296"/>
    <w:rsid w:val="00C3266A"/>
    <w:rsid w:val="00C87F73"/>
    <w:rsid w:val="00D24BE9"/>
    <w:rsid w:val="00DF4BAE"/>
    <w:rsid w:val="00E016E4"/>
    <w:rsid w:val="00E1303F"/>
    <w:rsid w:val="00E627E0"/>
    <w:rsid w:val="00E70965"/>
    <w:rsid w:val="00EC739C"/>
    <w:rsid w:val="00F70EF0"/>
    <w:rsid w:val="00FC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65E23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4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E284A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284A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84A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84A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284A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284A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284A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284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284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84A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E284A"/>
    <w:rPr>
      <w:caps/>
      <w:spacing w:val="15"/>
      <w:shd w:val="clear" w:color="auto" w:fill="D7E7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E284A"/>
    <w:rPr>
      <w:caps/>
      <w:color w:val="20445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3E284A"/>
    <w:rPr>
      <w:caps/>
      <w:color w:val="30678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E284A"/>
    <w:rPr>
      <w:caps/>
      <w:color w:val="30678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E284A"/>
    <w:rPr>
      <w:caps/>
      <w:color w:val="30678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3E284A"/>
    <w:rPr>
      <w:caps/>
      <w:color w:val="30678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3E284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3E284A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E284A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284A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84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284A"/>
    <w:rPr>
      <w:caps/>
      <w:color w:val="595959" w:themeColor="text1" w:themeTint="A6"/>
      <w:spacing w:val="10"/>
      <w:sz w:val="21"/>
      <w:szCs w:val="21"/>
    </w:rPr>
  </w:style>
  <w:style w:type="character" w:styleId="nfasissutil">
    <w:name w:val="Subtle Emphasis"/>
    <w:uiPriority w:val="19"/>
    <w:qFormat/>
    <w:rsid w:val="003E284A"/>
    <w:rPr>
      <w:i/>
      <w:iCs/>
      <w:color w:val="204458" w:themeColor="accent1" w:themeShade="7F"/>
    </w:rPr>
  </w:style>
  <w:style w:type="character" w:styleId="nfasis">
    <w:name w:val="Emphasis"/>
    <w:uiPriority w:val="20"/>
    <w:qFormat/>
    <w:rsid w:val="003E284A"/>
    <w:rPr>
      <w:caps/>
      <w:color w:val="204458" w:themeColor="accent1" w:themeShade="7F"/>
      <w:spacing w:val="5"/>
    </w:rPr>
  </w:style>
  <w:style w:type="character" w:styleId="nfasisintenso">
    <w:name w:val="Intense Emphasis"/>
    <w:uiPriority w:val="21"/>
    <w:qFormat/>
    <w:rsid w:val="003E284A"/>
    <w:rPr>
      <w:b/>
      <w:bCs/>
      <w:caps/>
      <w:color w:val="204458" w:themeColor="accent1" w:themeShade="7F"/>
      <w:spacing w:val="10"/>
    </w:rPr>
  </w:style>
  <w:style w:type="character" w:styleId="Textoennegrita">
    <w:name w:val="Strong"/>
    <w:uiPriority w:val="22"/>
    <w:qFormat/>
    <w:rsid w:val="003E284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3E284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284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84A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84A"/>
    <w:rPr>
      <w:color w:val="418AB3" w:themeColor="accent1"/>
      <w:sz w:val="24"/>
      <w:szCs w:val="24"/>
    </w:rPr>
  </w:style>
  <w:style w:type="character" w:styleId="Referenciasutil">
    <w:name w:val="Subtle Reference"/>
    <w:uiPriority w:val="31"/>
    <w:qFormat/>
    <w:rsid w:val="003E284A"/>
    <w:rPr>
      <w:b/>
      <w:bCs/>
      <w:color w:val="418AB3" w:themeColor="accent1"/>
    </w:rPr>
  </w:style>
  <w:style w:type="character" w:styleId="Referenciaintensa">
    <w:name w:val="Intense Reference"/>
    <w:uiPriority w:val="32"/>
    <w:qFormat/>
    <w:rsid w:val="003E284A"/>
    <w:rPr>
      <w:b/>
      <w:bCs/>
      <w:i/>
      <w:iCs/>
      <w:caps/>
      <w:color w:val="418AB3" w:themeColor="accent1"/>
    </w:rPr>
  </w:style>
  <w:style w:type="character" w:styleId="Ttulodellibro">
    <w:name w:val="Book Title"/>
    <w:uiPriority w:val="33"/>
    <w:qFormat/>
    <w:rsid w:val="003E284A"/>
    <w:rPr>
      <w:b/>
      <w:bCs/>
      <w:i/>
      <w:iCs/>
      <w:spacing w:val="0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20455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B2B2B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E284A"/>
    <w:rPr>
      <w:b/>
      <w:bCs/>
      <w:color w:val="306785" w:themeColor="accent1" w:themeShade="B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418AB3" w:themeColor="accent1" w:shadow="1" w:frame="1"/>
        <w:left w:val="single" w:sz="2" w:space="10" w:color="418AB3" w:themeColor="accent1" w:shadow="1" w:frame="1"/>
        <w:bottom w:val="single" w:sz="2" w:space="10" w:color="418AB3" w:themeColor="accent1" w:shadow="1" w:frame="1"/>
        <w:right w:val="single" w:sz="2" w:space="10" w:color="418AB3" w:themeColor="accent1" w:shadow="1" w:frame="1"/>
      </w:pBdr>
      <w:ind w:left="1152" w:right="1152"/>
    </w:pPr>
    <w:rPr>
      <w:i/>
      <w:iCs/>
      <w:color w:val="20455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73737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customStyle="1" w:styleId="Mencionar1">
    <w:name w:val="Mencionar1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E284A"/>
    <w:pPr>
      <w:outlineLvl w:val="9"/>
    </w:p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customStyle="1" w:styleId="Hashtag1">
    <w:name w:val="Hashtag1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3E284A"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c\AppData\Local\Microsoft\Office\16.0\DTS\es-ES%7bBBB787F3-BC5F-47E6-8E49-7B7178B80298%7d\%7bE1C3AA35-5359-4A9A-ADA3-BE1ADC9FD699%7dtf02786999_win32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 bandas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{E1C3AA35-5359-4A9A-ADA3-BE1ADC9FD699}tf02786999_win32.dotx</Template>
  <TotalTime>0</TotalTime>
  <Pages>14</Pages>
  <Words>2357</Words>
  <Characters>12969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2021-05-30T15:19:00Z</dcterms:created>
  <dcterms:modified xsi:type="dcterms:W3CDTF">2021-06-05T20:04:00Z</dcterms:modified>
</cp:coreProperties>
</file>